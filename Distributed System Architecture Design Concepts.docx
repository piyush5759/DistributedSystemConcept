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B8B" w:rsidRDefault="009F5B8B" w:rsidP="009F5B8B">
      <w:pPr>
        <w:autoSpaceDE w:val="0"/>
        <w:autoSpaceDN w:val="0"/>
        <w:adjustRightInd w:val="0"/>
        <w:spacing w:line="360" w:lineRule="atLeast"/>
        <w:rPr>
          <w:rFonts w:ascii="Helvetica Neue" w:hAnsi="Helvetica Neue" w:cs="Helvetica Neue"/>
          <w:sz w:val="30"/>
          <w:szCs w:val="30"/>
        </w:rPr>
      </w:pPr>
      <w:r>
        <w:rPr>
          <w:rFonts w:ascii="Helvetica Neue" w:hAnsi="Helvetica Neue" w:cs="Helvetica Neue"/>
          <w:b/>
          <w:bCs/>
          <w:sz w:val="30"/>
          <w:szCs w:val="30"/>
        </w:rPr>
        <w:t>Distributed System</w:t>
      </w:r>
      <w:bookmarkStart w:id="0" w:name="_GoBack"/>
      <w:bookmarkEnd w:id="0"/>
      <w:r>
        <w:rPr>
          <w:rFonts w:ascii="Helvetica Neue" w:hAnsi="Helvetica Neue" w:cs="Helvetica Neue"/>
          <w:sz w:val="30"/>
          <w:szCs w:val="30"/>
        </w:rPr>
        <w:t>:</w:t>
      </w:r>
    </w:p>
    <w:p w:rsidR="009F5B8B" w:rsidRDefault="009F5B8B" w:rsidP="009F5B8B">
      <w:pPr>
        <w:autoSpaceDE w:val="0"/>
        <w:autoSpaceDN w:val="0"/>
        <w:adjustRightInd w:val="0"/>
        <w:spacing w:line="280" w:lineRule="atLeast"/>
        <w:rPr>
          <w:rFonts w:ascii="Helvetica Neue" w:hAnsi="Helvetica Neue" w:cs="Helvetica Neue"/>
        </w:rPr>
      </w:pPr>
      <w:r>
        <w:rPr>
          <w:rFonts w:ascii="Helvetica Neue" w:hAnsi="Helvetica Neue" w:cs="Helvetica Neue"/>
        </w:rPr>
        <w:t>br</w:t>
      </w:r>
      <w:r w:rsidR="000A7B9D">
        <w:rPr>
          <w:rFonts w:ascii="Helvetica Neue" w:hAnsi="Helvetica Neue" w:cs="Helvetica Neue"/>
        </w:rPr>
        <w:t>inging multiple systems machine</w:t>
      </w:r>
      <w:r>
        <w:rPr>
          <w:rFonts w:ascii="Helvetica Neue" w:hAnsi="Helvetica Neue" w:cs="Helvetica Neue"/>
        </w:rPr>
        <w:t>, dependent of one another together in order to run some application/server.  Some set of information is distributed across all systems connected to each other over internet. Several independent computers connected to each other. </w:t>
      </w: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autoSpaceDE w:val="0"/>
        <w:autoSpaceDN w:val="0"/>
        <w:adjustRightInd w:val="0"/>
        <w:spacing w:line="280" w:lineRule="atLeast"/>
        <w:rPr>
          <w:rFonts w:ascii="Helvetica Neue" w:hAnsi="Helvetica Neue" w:cs="Helvetica Neue"/>
        </w:rPr>
      </w:pPr>
      <w:r>
        <w:rPr>
          <w:rFonts w:ascii="Helvetica Neue" w:hAnsi="Helvetica Neue" w:cs="Helvetica Neue"/>
        </w:rPr>
        <w:t>Important link for distributed system:  http://www.aosabook.org/en/distsys.html </w:t>
      </w:r>
    </w:p>
    <w:p w:rsidR="009F5B8B" w:rsidRDefault="009F5B8B" w:rsidP="009F5B8B">
      <w:pPr>
        <w:autoSpaceDE w:val="0"/>
        <w:autoSpaceDN w:val="0"/>
        <w:adjustRightInd w:val="0"/>
        <w:spacing w:line="280" w:lineRule="atLeast"/>
        <w:rPr>
          <w:rFonts w:ascii="Helvetica Neue" w:hAnsi="Helvetica Neue" w:cs="Helvetica Neue"/>
        </w:rPr>
      </w:pPr>
      <w:r>
        <w:rPr>
          <w:rFonts w:ascii="Helvetica Neue" w:hAnsi="Helvetica Neue" w:cs="Helvetica Neue"/>
        </w:rPr>
        <w:t>Distributed System Architecture </w:t>
      </w:r>
    </w:p>
    <w:p w:rsidR="009F5B8B" w:rsidRDefault="009F5B8B" w:rsidP="009F5B8B">
      <w:pPr>
        <w:numPr>
          <w:ilvl w:val="0"/>
          <w:numId w:val="1"/>
        </w:numPr>
        <w:tabs>
          <w:tab w:val="left" w:pos="220"/>
          <w:tab w:val="left" w:pos="720"/>
        </w:tabs>
        <w:autoSpaceDE w:val="0"/>
        <w:autoSpaceDN w:val="0"/>
        <w:adjustRightInd w:val="0"/>
        <w:spacing w:line="300" w:lineRule="atLeast"/>
        <w:ind w:hanging="720"/>
        <w:rPr>
          <w:rFonts w:ascii="Helvetica Neue" w:hAnsi="Helvetica Neue" w:cs="Helvetica Neue"/>
        </w:rPr>
      </w:pPr>
      <w:r>
        <w:rPr>
          <w:rFonts w:ascii="Helvetica Neue" w:hAnsi="Helvetica Neue" w:cs="Helvetica Neue"/>
          <w:b/>
          <w:bCs/>
        </w:rPr>
        <w:t>Fault-Tolerant</w:t>
      </w:r>
      <w:r>
        <w:rPr>
          <w:rFonts w:ascii="Helvetica Neue" w:hAnsi="Helvetica Neue" w:cs="Helvetica Neue"/>
        </w:rPr>
        <w:t>: It can recover from component failures without performing incorrect actions.</w:t>
      </w:r>
    </w:p>
    <w:p w:rsidR="009F5B8B" w:rsidRDefault="009F5B8B" w:rsidP="009F5B8B">
      <w:pPr>
        <w:numPr>
          <w:ilvl w:val="0"/>
          <w:numId w:val="1"/>
        </w:numPr>
        <w:tabs>
          <w:tab w:val="left" w:pos="220"/>
          <w:tab w:val="left" w:pos="720"/>
        </w:tabs>
        <w:autoSpaceDE w:val="0"/>
        <w:autoSpaceDN w:val="0"/>
        <w:adjustRightInd w:val="0"/>
        <w:spacing w:line="300" w:lineRule="atLeast"/>
        <w:ind w:hanging="720"/>
        <w:rPr>
          <w:rFonts w:ascii="Helvetica Neue" w:hAnsi="Helvetica Neue" w:cs="Helvetica Neue"/>
        </w:rPr>
      </w:pPr>
      <w:r>
        <w:rPr>
          <w:rFonts w:ascii="Helvetica Neue" w:hAnsi="Helvetica Neue" w:cs="Helvetica Neue"/>
          <w:b/>
          <w:bCs/>
        </w:rPr>
        <w:t>Highly Available</w:t>
      </w:r>
      <w:r>
        <w:rPr>
          <w:rFonts w:ascii="Helvetica Neue" w:hAnsi="Helvetica Neue" w:cs="Helvetica Neue"/>
        </w:rPr>
        <w:t>: It can restore operations, permitting it to resume providing services even when some components have failed.</w:t>
      </w:r>
    </w:p>
    <w:p w:rsidR="009F5B8B" w:rsidRDefault="009F5B8B" w:rsidP="009F5B8B">
      <w:pPr>
        <w:numPr>
          <w:ilvl w:val="0"/>
          <w:numId w:val="1"/>
        </w:numPr>
        <w:tabs>
          <w:tab w:val="left" w:pos="220"/>
          <w:tab w:val="left" w:pos="720"/>
        </w:tabs>
        <w:autoSpaceDE w:val="0"/>
        <w:autoSpaceDN w:val="0"/>
        <w:adjustRightInd w:val="0"/>
        <w:spacing w:line="300" w:lineRule="atLeast"/>
        <w:ind w:hanging="720"/>
        <w:rPr>
          <w:rFonts w:ascii="Helvetica Neue" w:hAnsi="Helvetica Neue" w:cs="Helvetica Neue"/>
        </w:rPr>
      </w:pPr>
      <w:r>
        <w:rPr>
          <w:rFonts w:ascii="Helvetica Neue" w:hAnsi="Helvetica Neue" w:cs="Helvetica Neue"/>
          <w:b/>
          <w:bCs/>
        </w:rPr>
        <w:t>Recoverable</w:t>
      </w:r>
      <w:r>
        <w:rPr>
          <w:rFonts w:ascii="Helvetica Neue" w:hAnsi="Helvetica Neue" w:cs="Helvetica Neue"/>
        </w:rPr>
        <w:t>: Failed components can restart themselves and rejoin the system, after the cause of failure has been repaired.</w:t>
      </w:r>
    </w:p>
    <w:p w:rsidR="009F5B8B" w:rsidRDefault="009F5B8B" w:rsidP="009F5B8B">
      <w:pPr>
        <w:numPr>
          <w:ilvl w:val="0"/>
          <w:numId w:val="1"/>
        </w:numPr>
        <w:tabs>
          <w:tab w:val="left" w:pos="220"/>
          <w:tab w:val="left" w:pos="720"/>
        </w:tabs>
        <w:autoSpaceDE w:val="0"/>
        <w:autoSpaceDN w:val="0"/>
        <w:adjustRightInd w:val="0"/>
        <w:spacing w:line="300" w:lineRule="atLeast"/>
        <w:ind w:hanging="720"/>
        <w:rPr>
          <w:rFonts w:ascii="Helvetica Neue" w:hAnsi="Helvetica Neue" w:cs="Helvetica Neue"/>
        </w:rPr>
      </w:pPr>
      <w:r>
        <w:rPr>
          <w:rFonts w:ascii="Helvetica Neue" w:hAnsi="Helvetica Neue" w:cs="Helvetica Neue"/>
          <w:b/>
          <w:bCs/>
        </w:rPr>
        <w:t>Consistent</w:t>
      </w:r>
      <w:r>
        <w:rPr>
          <w:rFonts w:ascii="Helvetica Neue" w:hAnsi="Helvetica Neue" w:cs="Helvetica Neue"/>
        </w:rPr>
        <w:t>: The system can coordinate actions by multiple components often in the presence of concurrency and failure. This underlies the ability of a distributed system to act like a non-distributed system.</w:t>
      </w:r>
    </w:p>
    <w:p w:rsidR="009F5B8B" w:rsidRDefault="009F5B8B" w:rsidP="009F5B8B">
      <w:pPr>
        <w:numPr>
          <w:ilvl w:val="0"/>
          <w:numId w:val="1"/>
        </w:numPr>
        <w:tabs>
          <w:tab w:val="left" w:pos="220"/>
          <w:tab w:val="left" w:pos="720"/>
        </w:tabs>
        <w:autoSpaceDE w:val="0"/>
        <w:autoSpaceDN w:val="0"/>
        <w:adjustRightInd w:val="0"/>
        <w:spacing w:line="300" w:lineRule="atLeast"/>
        <w:ind w:hanging="720"/>
        <w:rPr>
          <w:rFonts w:ascii="Helvetica Neue" w:hAnsi="Helvetica Neue" w:cs="Helvetica Neue"/>
        </w:rPr>
      </w:pPr>
      <w:r>
        <w:rPr>
          <w:rFonts w:ascii="Helvetica Neue" w:hAnsi="Helvetica Neue" w:cs="Helvetica Neue"/>
          <w:b/>
          <w:bCs/>
        </w:rPr>
        <w:t>Scalable</w:t>
      </w:r>
      <w:r>
        <w:rPr>
          <w:rFonts w:ascii="Helvetica Neue" w:hAnsi="Helvetica Neue" w:cs="Helvetica Neue"/>
        </w:rPr>
        <w:t>: It can operate correctly even as some aspect of the system is scaled to a larger size. For example, we might increase the size of the network on which the system is running. This increases the frequency of network outages and could degrade a "non-scalable" system. Similarly, we might increase the number of users or servers, or overall load on the system. In a scalable system, this should not have a significant effect.</w:t>
      </w:r>
    </w:p>
    <w:p w:rsidR="009F5B8B" w:rsidRDefault="009F5B8B" w:rsidP="009F5B8B">
      <w:pPr>
        <w:numPr>
          <w:ilvl w:val="0"/>
          <w:numId w:val="1"/>
        </w:numPr>
        <w:tabs>
          <w:tab w:val="left" w:pos="220"/>
          <w:tab w:val="left" w:pos="720"/>
        </w:tabs>
        <w:autoSpaceDE w:val="0"/>
        <w:autoSpaceDN w:val="0"/>
        <w:adjustRightInd w:val="0"/>
        <w:spacing w:line="300" w:lineRule="atLeast"/>
        <w:ind w:hanging="720"/>
        <w:rPr>
          <w:rFonts w:ascii="Helvetica Neue" w:hAnsi="Helvetica Neue" w:cs="Helvetica Neue"/>
        </w:rPr>
      </w:pPr>
      <w:r>
        <w:rPr>
          <w:rFonts w:ascii="Helvetica Neue" w:hAnsi="Helvetica Neue" w:cs="Helvetica Neue"/>
          <w:b/>
          <w:bCs/>
        </w:rPr>
        <w:t>Predictable</w:t>
      </w:r>
      <w:r>
        <w:rPr>
          <w:rFonts w:ascii="Helvetica Neue" w:hAnsi="Helvetica Neue" w:cs="Helvetica Neue"/>
        </w:rPr>
        <w:t xml:space="preserve"> Performance: The ability to provide desired responsiveness in a timely manner.</w:t>
      </w:r>
    </w:p>
    <w:p w:rsidR="009F5B8B" w:rsidRDefault="009F5B8B" w:rsidP="009F5B8B">
      <w:pPr>
        <w:numPr>
          <w:ilvl w:val="0"/>
          <w:numId w:val="1"/>
        </w:numPr>
        <w:tabs>
          <w:tab w:val="left" w:pos="220"/>
          <w:tab w:val="left" w:pos="720"/>
        </w:tabs>
        <w:autoSpaceDE w:val="0"/>
        <w:autoSpaceDN w:val="0"/>
        <w:adjustRightInd w:val="0"/>
        <w:spacing w:line="300" w:lineRule="atLeast"/>
        <w:ind w:hanging="720"/>
        <w:rPr>
          <w:rFonts w:ascii="Helvetica Neue" w:hAnsi="Helvetica Neue" w:cs="Helvetica Neue"/>
        </w:rPr>
      </w:pPr>
      <w:r>
        <w:rPr>
          <w:rFonts w:ascii="Helvetica Neue" w:hAnsi="Helvetica Neue" w:cs="Helvetica Neue"/>
          <w:b/>
          <w:bCs/>
        </w:rPr>
        <w:t>Secure</w:t>
      </w:r>
      <w:r>
        <w:rPr>
          <w:rFonts w:ascii="Helvetica Neue" w:hAnsi="Helvetica Neue" w:cs="Helvetica Neue"/>
        </w:rPr>
        <w:t>: The system authenticates access to data and services [1] </w:t>
      </w:r>
    </w:p>
    <w:p w:rsidR="009F5B8B" w:rsidRDefault="009F5B8B" w:rsidP="009F5B8B">
      <w:pPr>
        <w:numPr>
          <w:ilvl w:val="0"/>
          <w:numId w:val="1"/>
        </w:numPr>
        <w:tabs>
          <w:tab w:val="left" w:pos="220"/>
          <w:tab w:val="left" w:pos="720"/>
        </w:tabs>
        <w:autoSpaceDE w:val="0"/>
        <w:autoSpaceDN w:val="0"/>
        <w:adjustRightInd w:val="0"/>
        <w:spacing w:line="300" w:lineRule="atLeast"/>
        <w:ind w:hanging="720"/>
        <w:rPr>
          <w:rFonts w:ascii="Helvetica Neue" w:hAnsi="Helvetica Neue" w:cs="Helvetica Neue"/>
        </w:rPr>
      </w:pPr>
      <w:r>
        <w:rPr>
          <w:rFonts w:ascii="Helvetica Neue" w:hAnsi="Helvetica Neue" w:cs="Helvetica Neue"/>
          <w:b/>
          <w:bCs/>
        </w:rPr>
        <w:t>Manageability:</w:t>
      </w:r>
      <w:r>
        <w:rPr>
          <w:rFonts w:ascii="Helvetica Neue" w:hAnsi="Helvetica Neue" w:cs="Helvetica Neue"/>
        </w:rPr>
        <w:t xml:space="preserve"> Designing a system that is easy to operate is another important consideration. The manageability of the system equates to the scalability of operations: maintenance and updates. Things to consider for manageability are the ease of diagnosing and understanding problems when they occur, ease of making updates or modifications, and how simple the system is to operate. (I.e., does it routinely operate without failure or exceptions?)</w:t>
      </w:r>
    </w:p>
    <w:p w:rsidR="009F5B8B" w:rsidRDefault="009F5B8B" w:rsidP="009F5B8B">
      <w:pPr>
        <w:autoSpaceDE w:val="0"/>
        <w:autoSpaceDN w:val="0"/>
        <w:adjustRightInd w:val="0"/>
        <w:spacing w:line="340" w:lineRule="atLeast"/>
        <w:rPr>
          <w:rFonts w:ascii="Helvetica Neue" w:hAnsi="Helvetica Neue" w:cs="Helvetica Neue"/>
          <w:b/>
          <w:bCs/>
          <w:sz w:val="28"/>
          <w:szCs w:val="28"/>
        </w:rPr>
      </w:pPr>
    </w:p>
    <w:p w:rsidR="009F5B8B" w:rsidRDefault="009F5B8B" w:rsidP="009F5B8B">
      <w:pPr>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b/>
          <w:bCs/>
          <w:sz w:val="28"/>
          <w:szCs w:val="28"/>
        </w:rPr>
        <w:t>Example of distributed system:</w:t>
      </w: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numPr>
          <w:ilvl w:val="0"/>
          <w:numId w:val="2"/>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client - server architecture </w:t>
      </w:r>
    </w:p>
    <w:p w:rsidR="009F5B8B" w:rsidRDefault="009F5B8B" w:rsidP="009F5B8B">
      <w:pPr>
        <w:numPr>
          <w:ilvl w:val="0"/>
          <w:numId w:val="2"/>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bit torrent </w:t>
      </w:r>
    </w:p>
    <w:p w:rsidR="009F5B8B" w:rsidRDefault="009F5B8B" w:rsidP="009F5B8B">
      <w:pPr>
        <w:numPr>
          <w:ilvl w:val="0"/>
          <w:numId w:val="2"/>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 xml:space="preserve">web </w:t>
      </w:r>
      <w:proofErr w:type="gramStart"/>
      <w:r>
        <w:rPr>
          <w:rFonts w:ascii="Helvetica Neue" w:hAnsi="Helvetica Neue" w:cs="Helvetica Neue"/>
        </w:rPr>
        <w:t>application .</w:t>
      </w:r>
      <w:proofErr w:type="gramEnd"/>
    </w:p>
    <w:p w:rsidR="009F5B8B" w:rsidRDefault="009F5B8B" w:rsidP="009F5B8B">
      <w:pPr>
        <w:numPr>
          <w:ilvl w:val="0"/>
          <w:numId w:val="2"/>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Spring Distribution. </w:t>
      </w: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autoSpaceDE w:val="0"/>
        <w:autoSpaceDN w:val="0"/>
        <w:adjustRightInd w:val="0"/>
        <w:spacing w:after="280" w:line="340" w:lineRule="atLeast"/>
        <w:rPr>
          <w:rFonts w:ascii="Helvetica Neue" w:hAnsi="Helvetica Neue" w:cs="Helvetica Neue"/>
          <w:b/>
          <w:bCs/>
          <w:sz w:val="28"/>
          <w:szCs w:val="28"/>
        </w:rPr>
      </w:pPr>
      <w:r>
        <w:rPr>
          <w:rFonts w:ascii="Helvetica Neue" w:hAnsi="Helvetica Neue" w:cs="Helvetica Neue"/>
          <w:b/>
          <w:bCs/>
          <w:sz w:val="28"/>
          <w:szCs w:val="28"/>
        </w:rPr>
        <w:t>Some Distributed Design Principles</w:t>
      </w:r>
    </w:p>
    <w:p w:rsidR="009F5B8B" w:rsidRDefault="009F5B8B" w:rsidP="009F5B8B">
      <w:pPr>
        <w:autoSpaceDE w:val="0"/>
        <w:autoSpaceDN w:val="0"/>
        <w:adjustRightInd w:val="0"/>
        <w:spacing w:line="280" w:lineRule="atLeast"/>
        <w:rPr>
          <w:rFonts w:ascii="Helvetica Neue" w:hAnsi="Helvetica Neue" w:cs="Helvetica Neue"/>
        </w:rPr>
      </w:pPr>
      <w:r>
        <w:rPr>
          <w:rFonts w:ascii="Helvetica Neue" w:hAnsi="Helvetica Neue" w:cs="Helvetica Neue"/>
        </w:rPr>
        <w:lastRenderedPageBreak/>
        <w:t>Given what we have covered so far, we can define some fundamental design principles which every distributed system designer and software engineer should know. Some of these may seem obvious, but it will be helpful as we proceed to have a good starting list</w:t>
      </w:r>
    </w:p>
    <w:p w:rsidR="009F5B8B" w:rsidRDefault="009F5B8B" w:rsidP="009F5B8B">
      <w:pPr>
        <w:numPr>
          <w:ilvl w:val="0"/>
          <w:numId w:val="3"/>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color w:val="000053"/>
        </w:rPr>
        <w:t> </w:t>
      </w:r>
    </w:p>
    <w:p w:rsidR="009F5B8B" w:rsidRDefault="009F5B8B" w:rsidP="009F5B8B">
      <w:pPr>
        <w:numPr>
          <w:ilvl w:val="0"/>
          <w:numId w:val="3"/>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color w:val="000053"/>
        </w:rPr>
        <w:t>System to be well designed to handled nay kind of failure / proper fault tolerant supported. </w:t>
      </w:r>
    </w:p>
    <w:p w:rsidR="009F5B8B" w:rsidRDefault="009F5B8B" w:rsidP="009F5B8B">
      <w:pPr>
        <w:numPr>
          <w:ilvl w:val="0"/>
          <w:numId w:val="3"/>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color w:val="000053"/>
        </w:rPr>
        <w:t>Keep a track of whatever data we are sending. Think carefully about how much data you send over the network. Minimize traffic as much as possible. </w:t>
      </w:r>
    </w:p>
    <w:p w:rsidR="009F5B8B" w:rsidRDefault="009F5B8B" w:rsidP="009F5B8B">
      <w:pPr>
        <w:numPr>
          <w:ilvl w:val="0"/>
          <w:numId w:val="3"/>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color w:val="000053"/>
        </w:rPr>
        <w:t xml:space="preserve">Consider monitoring our latency to decide what response time we can consider to respond </w:t>
      </w:r>
      <w:proofErr w:type="gramStart"/>
      <w:r>
        <w:rPr>
          <w:rFonts w:ascii="Helvetica Neue" w:hAnsi="Helvetica Neue" w:cs="Helvetica Neue"/>
          <w:color w:val="000053"/>
        </w:rPr>
        <w:t>to  the</w:t>
      </w:r>
      <w:proofErr w:type="gramEnd"/>
      <w:r>
        <w:rPr>
          <w:rFonts w:ascii="Helvetica Neue" w:hAnsi="Helvetica Neue" w:cs="Helvetica Neue"/>
          <w:color w:val="000053"/>
        </w:rPr>
        <w:t xml:space="preserve"> client </w:t>
      </w:r>
    </w:p>
    <w:p w:rsidR="009F5B8B" w:rsidRDefault="009F5B8B" w:rsidP="009F5B8B">
      <w:pPr>
        <w:numPr>
          <w:ilvl w:val="0"/>
          <w:numId w:val="3"/>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color w:val="000053"/>
        </w:rPr>
        <w:t>Use secure connections to connect to server back and forth.</w:t>
      </w:r>
    </w:p>
    <w:p w:rsidR="009F5B8B" w:rsidRDefault="009F5B8B" w:rsidP="009F5B8B">
      <w:pPr>
        <w:numPr>
          <w:ilvl w:val="0"/>
          <w:numId w:val="3"/>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color w:val="000053"/>
        </w:rPr>
        <w:t>Caches and replication strategies are methods for dealing with state across components. </w:t>
      </w: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b/>
          <w:bCs/>
          <w:sz w:val="28"/>
          <w:szCs w:val="28"/>
        </w:rPr>
        <w:t>Leader Election Algorithm;</w:t>
      </w:r>
    </w:p>
    <w:p w:rsidR="009F5B8B" w:rsidRDefault="009F5B8B" w:rsidP="009F5B8B">
      <w:pPr>
        <w:numPr>
          <w:ilvl w:val="0"/>
          <w:numId w:val="4"/>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In a distributed system we do have a number of system and they inter communicates with each other. through different approach of RPC and others.</w:t>
      </w:r>
    </w:p>
    <w:p w:rsidR="009F5B8B" w:rsidRDefault="009F5B8B" w:rsidP="009F5B8B">
      <w:pPr>
        <w:numPr>
          <w:ilvl w:val="0"/>
          <w:numId w:val="4"/>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 xml:space="preserve">In </w:t>
      </w:r>
      <w:hyperlink r:id="rId5" w:history="1">
        <w:r>
          <w:rPr>
            <w:rFonts w:ascii="Helvetica Neue" w:hAnsi="Helvetica Neue" w:cs="Helvetica Neue"/>
            <w:color w:val="0000E9"/>
            <w:u w:val="single" w:color="0000E9"/>
          </w:rPr>
          <w:t>distributed computing</w:t>
        </w:r>
      </w:hyperlink>
      <w:r>
        <w:rPr>
          <w:rFonts w:ascii="Helvetica Neue" w:hAnsi="Helvetica Neue" w:cs="Helvetica Neue"/>
        </w:rPr>
        <w:t xml:space="preserve">, </w:t>
      </w:r>
      <w:r>
        <w:rPr>
          <w:rFonts w:ascii="Helvetica Neue" w:hAnsi="Helvetica Neue" w:cs="Helvetica Neue"/>
          <w:b/>
          <w:bCs/>
        </w:rPr>
        <w:t>leader election</w:t>
      </w:r>
      <w:r>
        <w:rPr>
          <w:rFonts w:ascii="Helvetica Neue" w:hAnsi="Helvetica Neue" w:cs="Helvetica Neue"/>
        </w:rPr>
        <w:t xml:space="preserve"> is the process of designating a single </w:t>
      </w:r>
      <w:hyperlink r:id="rId6" w:history="1">
        <w:r>
          <w:rPr>
            <w:rFonts w:ascii="Helvetica Neue" w:hAnsi="Helvetica Neue" w:cs="Helvetica Neue"/>
            <w:color w:val="0000E9"/>
            <w:u w:val="single" w:color="0000E9"/>
          </w:rPr>
          <w:t>process</w:t>
        </w:r>
      </w:hyperlink>
      <w:r>
        <w:rPr>
          <w:rFonts w:ascii="Helvetica Neue" w:hAnsi="Helvetica Neue" w:cs="Helvetica Neue"/>
        </w:rPr>
        <w:t xml:space="preserve"> as the organizer of some task distributed among several computers (nodes) </w:t>
      </w:r>
    </w:p>
    <w:p w:rsidR="009F5B8B" w:rsidRDefault="009F5B8B" w:rsidP="009F5B8B">
      <w:pPr>
        <w:numPr>
          <w:ilvl w:val="0"/>
          <w:numId w:val="4"/>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So here we will define one system as leader of all the systems to decide/organize. </w:t>
      </w:r>
    </w:p>
    <w:p w:rsidR="009F5B8B" w:rsidRDefault="009F5B8B" w:rsidP="009F5B8B">
      <w:pPr>
        <w:numPr>
          <w:ilvl w:val="0"/>
          <w:numId w:val="4"/>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Need to decide which hosts is going to act as coordinator once a process/hosts goes down. </w:t>
      </w:r>
    </w:p>
    <w:p w:rsidR="009F5B8B" w:rsidRDefault="009F5B8B" w:rsidP="009F5B8B">
      <w:pPr>
        <w:numPr>
          <w:ilvl w:val="0"/>
          <w:numId w:val="4"/>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 </w:t>
      </w: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autoSpaceDE w:val="0"/>
        <w:autoSpaceDN w:val="0"/>
        <w:adjustRightInd w:val="0"/>
        <w:spacing w:line="280" w:lineRule="atLeast"/>
        <w:rPr>
          <w:rFonts w:ascii="Helvetica Neue" w:hAnsi="Helvetica Neue" w:cs="Helvetica Neue"/>
        </w:rPr>
      </w:pPr>
      <w:proofErr w:type="gramStart"/>
      <w:r>
        <w:rPr>
          <w:rFonts w:ascii="Helvetica Neue" w:hAnsi="Helvetica Neue" w:cs="Helvetica Neue"/>
        </w:rPr>
        <w:t>Considerations :</w:t>
      </w:r>
      <w:proofErr w:type="gramEnd"/>
    </w:p>
    <w:p w:rsidR="009F5B8B" w:rsidRDefault="009F5B8B" w:rsidP="009F5B8B">
      <w:pPr>
        <w:numPr>
          <w:ilvl w:val="0"/>
          <w:numId w:val="5"/>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All individual systems can be identified using some unique numbers. </w:t>
      </w:r>
    </w:p>
    <w:p w:rsidR="009F5B8B" w:rsidRDefault="009F5B8B" w:rsidP="009F5B8B">
      <w:pPr>
        <w:numPr>
          <w:ilvl w:val="0"/>
          <w:numId w:val="5"/>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Process knows each other via the unique numbers that can be process number.  </w:t>
      </w: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autoSpaceDE w:val="0"/>
        <w:autoSpaceDN w:val="0"/>
        <w:adjustRightInd w:val="0"/>
        <w:spacing w:line="360" w:lineRule="atLeast"/>
        <w:rPr>
          <w:rFonts w:ascii="Helvetica Neue" w:hAnsi="Helvetica Neue" w:cs="Helvetica Neue"/>
          <w:sz w:val="30"/>
          <w:szCs w:val="30"/>
        </w:rPr>
      </w:pPr>
      <w:r>
        <w:rPr>
          <w:rFonts w:ascii="Helvetica Neue" w:hAnsi="Helvetica Neue" w:cs="Helvetica Neue"/>
          <w:b/>
          <w:bCs/>
          <w:sz w:val="30"/>
          <w:szCs w:val="30"/>
        </w:rPr>
        <w:t>Things to keep in mind while deciding distributed system:</w:t>
      </w: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autoSpaceDE w:val="0"/>
        <w:autoSpaceDN w:val="0"/>
        <w:adjustRightInd w:val="0"/>
        <w:spacing w:line="280" w:lineRule="atLeast"/>
        <w:rPr>
          <w:rFonts w:ascii="Helvetica Neue" w:hAnsi="Helvetica Neue" w:cs="Helvetica Neue"/>
        </w:rPr>
      </w:pPr>
      <w:r>
        <w:rPr>
          <w:rFonts w:ascii="Helvetica Neue" w:hAnsi="Helvetica Neue" w:cs="Helvetica Neue"/>
        </w:rPr>
        <w:t xml:space="preserve">CAP Theorem: </w:t>
      </w:r>
      <w:proofErr w:type="gramStart"/>
      <w:r>
        <w:rPr>
          <w:rFonts w:ascii="Helvetica Neue" w:hAnsi="Helvetica Neue" w:cs="Helvetica Neue"/>
        </w:rPr>
        <w:t>Consistency ,</w:t>
      </w:r>
      <w:proofErr w:type="gramEnd"/>
      <w:r>
        <w:rPr>
          <w:rFonts w:ascii="Helvetica Neue" w:hAnsi="Helvetica Neue" w:cs="Helvetica Neue"/>
        </w:rPr>
        <w:t xml:space="preserve"> </w:t>
      </w:r>
      <w:proofErr w:type="spellStart"/>
      <w:r>
        <w:rPr>
          <w:rFonts w:ascii="Helvetica Neue" w:hAnsi="Helvetica Neue" w:cs="Helvetica Neue"/>
        </w:rPr>
        <w:t>Avaialbility</w:t>
      </w:r>
      <w:proofErr w:type="spellEnd"/>
      <w:r>
        <w:rPr>
          <w:rFonts w:ascii="Helvetica Neue" w:hAnsi="Helvetica Neue" w:cs="Helvetica Neue"/>
        </w:rPr>
        <w:t xml:space="preserve"> and Persistence </w:t>
      </w:r>
    </w:p>
    <w:p w:rsidR="009F5B8B" w:rsidRDefault="009F5B8B" w:rsidP="009F5B8B">
      <w:pPr>
        <w:autoSpaceDE w:val="0"/>
        <w:autoSpaceDN w:val="0"/>
        <w:adjustRightInd w:val="0"/>
        <w:spacing w:line="280" w:lineRule="atLeast"/>
        <w:rPr>
          <w:rFonts w:ascii="Helvetica Neue" w:hAnsi="Helvetica Neue" w:cs="Helvetica Neue"/>
        </w:rPr>
      </w:pPr>
      <w:proofErr w:type="gramStart"/>
      <w:r>
        <w:rPr>
          <w:rFonts w:ascii="Helvetica Neue" w:hAnsi="Helvetica Neue" w:cs="Helvetica Neue"/>
        </w:rPr>
        <w:t>Replication .</w:t>
      </w:r>
      <w:proofErr w:type="gramEnd"/>
      <w:r>
        <w:rPr>
          <w:rFonts w:ascii="Helvetica Neue" w:hAnsi="Helvetica Neue" w:cs="Helvetica Neue"/>
        </w:rPr>
        <w:t>/ Consistency is managed by strong and eventually consistent </w:t>
      </w:r>
    </w:p>
    <w:p w:rsidR="009F5B8B" w:rsidRDefault="009F5B8B" w:rsidP="009F5B8B">
      <w:pPr>
        <w:autoSpaceDE w:val="0"/>
        <w:autoSpaceDN w:val="0"/>
        <w:adjustRightInd w:val="0"/>
        <w:spacing w:line="280" w:lineRule="atLeast"/>
        <w:rPr>
          <w:rFonts w:ascii="Helvetica Neue" w:hAnsi="Helvetica Neue" w:cs="Helvetica Neue"/>
        </w:rPr>
      </w:pPr>
      <w:r>
        <w:rPr>
          <w:rFonts w:ascii="Helvetica Neue" w:hAnsi="Helvetica Neue" w:cs="Helvetica Neue"/>
        </w:rPr>
        <w:t> </w:t>
      </w:r>
    </w:p>
    <w:p w:rsidR="009F5B8B" w:rsidRDefault="009F5B8B" w:rsidP="009F5B8B">
      <w:pPr>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b/>
          <w:bCs/>
          <w:sz w:val="28"/>
          <w:szCs w:val="28"/>
        </w:rPr>
        <w:t>Content delivery network </w:t>
      </w:r>
    </w:p>
    <w:p w:rsidR="009F5B8B" w:rsidRDefault="009F5B8B" w:rsidP="009F5B8B">
      <w:pPr>
        <w:numPr>
          <w:ilvl w:val="0"/>
          <w:numId w:val="6"/>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 xml:space="preserve">This basically helps you to reduce the number of hops in order to help a client get </w:t>
      </w:r>
      <w:proofErr w:type="gramStart"/>
      <w:r>
        <w:rPr>
          <w:rFonts w:ascii="Helvetica Neue" w:hAnsi="Helvetica Neue" w:cs="Helvetica Neue"/>
        </w:rPr>
        <w:t>there</w:t>
      </w:r>
      <w:proofErr w:type="gramEnd"/>
      <w:r>
        <w:rPr>
          <w:rFonts w:ascii="Helvetica Neue" w:hAnsi="Helvetica Neue" w:cs="Helvetica Neue"/>
        </w:rPr>
        <w:t xml:space="preserve"> request served. </w:t>
      </w:r>
    </w:p>
    <w:p w:rsidR="009F5B8B" w:rsidRDefault="009F5B8B" w:rsidP="009F5B8B">
      <w:pPr>
        <w:numPr>
          <w:ilvl w:val="0"/>
          <w:numId w:val="6"/>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 xml:space="preserve">It stores a content in </w:t>
      </w:r>
      <w:proofErr w:type="spellStart"/>
      <w:r>
        <w:rPr>
          <w:rFonts w:ascii="Helvetica Neue" w:hAnsi="Helvetica Neue" w:cs="Helvetica Neue"/>
        </w:rPr>
        <w:t>manny</w:t>
      </w:r>
      <w:proofErr w:type="spellEnd"/>
      <w:r>
        <w:rPr>
          <w:rFonts w:ascii="Helvetica Neue" w:hAnsi="Helvetica Neue" w:cs="Helvetica Neue"/>
        </w:rPr>
        <w:t xml:space="preserve"> locations as per clients requesting them. </w:t>
      </w: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autoSpaceDE w:val="0"/>
        <w:autoSpaceDN w:val="0"/>
        <w:adjustRightInd w:val="0"/>
        <w:spacing w:line="340" w:lineRule="atLeast"/>
        <w:rPr>
          <w:rFonts w:ascii="Helvetica Neue" w:hAnsi="Helvetica Neue" w:cs="Helvetica Neue"/>
        </w:rPr>
      </w:pPr>
      <w:r>
        <w:rPr>
          <w:rFonts w:ascii="Helvetica Neue" w:hAnsi="Helvetica Neue" w:cs="Helvetica Neue"/>
          <w:b/>
          <w:bCs/>
          <w:sz w:val="28"/>
          <w:szCs w:val="28"/>
        </w:rPr>
        <w:lastRenderedPageBreak/>
        <w:t>Design Principle for Distributed Syste</w:t>
      </w:r>
      <w:r>
        <w:rPr>
          <w:rFonts w:ascii="Helvetica Neue" w:hAnsi="Helvetica Neue" w:cs="Helvetica Neue"/>
          <w:b/>
          <w:bCs/>
        </w:rPr>
        <w:t>ms:</w:t>
      </w:r>
    </w:p>
    <w:p w:rsidR="009F5B8B" w:rsidRDefault="009F5B8B" w:rsidP="009F5B8B">
      <w:pPr>
        <w:numPr>
          <w:ilvl w:val="0"/>
          <w:numId w:val="7"/>
        </w:numPr>
        <w:tabs>
          <w:tab w:val="left" w:pos="220"/>
          <w:tab w:val="left" w:pos="720"/>
        </w:tabs>
        <w:autoSpaceDE w:val="0"/>
        <w:autoSpaceDN w:val="0"/>
        <w:adjustRightInd w:val="0"/>
        <w:spacing w:line="280" w:lineRule="atLeast"/>
        <w:ind w:hanging="720"/>
        <w:rPr>
          <w:rFonts w:ascii="Helvetica Neue" w:hAnsi="Helvetica Neue" w:cs="Helvetica Neue"/>
        </w:rPr>
      </w:pPr>
      <w:proofErr w:type="gramStart"/>
      <w:r>
        <w:rPr>
          <w:rFonts w:ascii="Helvetica Neue" w:hAnsi="Helvetica Neue" w:cs="Helvetica Neue"/>
        </w:rPr>
        <w:t>Services :</w:t>
      </w:r>
      <w:proofErr w:type="gramEnd"/>
      <w:r>
        <w:rPr>
          <w:rFonts w:ascii="Helvetica Neue" w:hAnsi="Helvetica Neue" w:cs="Helvetica Neue"/>
        </w:rPr>
        <w:t xml:space="preserve"> It should be service based architecture to keep it </w:t>
      </w:r>
      <w:proofErr w:type="spellStart"/>
      <w:r>
        <w:rPr>
          <w:rFonts w:ascii="Helvetica Neue" w:hAnsi="Helvetica Neue" w:cs="Helvetica Neue"/>
        </w:rPr>
        <w:t>integrable</w:t>
      </w:r>
      <w:proofErr w:type="spellEnd"/>
      <w:r>
        <w:rPr>
          <w:rFonts w:ascii="Helvetica Neue" w:hAnsi="Helvetica Neue" w:cs="Helvetica Neue"/>
        </w:rPr>
        <w:t xml:space="preserve"> and maintainable. </w:t>
      </w: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autoSpaceDE w:val="0"/>
        <w:autoSpaceDN w:val="0"/>
        <w:adjustRightInd w:val="0"/>
        <w:spacing w:line="300" w:lineRule="atLeast"/>
        <w:rPr>
          <w:rFonts w:ascii="Helvetica Neue" w:hAnsi="Helvetica Neue" w:cs="Helvetica Neue"/>
        </w:rPr>
      </w:pPr>
      <w:r>
        <w:rPr>
          <w:rFonts w:ascii="Helvetica Neue" w:hAnsi="Helvetica Neue" w:cs="Helvetica Neue"/>
          <w:b/>
          <w:bCs/>
        </w:rPr>
        <w:t>Service Oriented Architecture:</w:t>
      </w:r>
    </w:p>
    <w:p w:rsidR="009F5B8B" w:rsidRDefault="009F5B8B" w:rsidP="009F5B8B">
      <w:pPr>
        <w:numPr>
          <w:ilvl w:val="0"/>
          <w:numId w:val="8"/>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This provides the facility of writing solution to our problem into multiple domains in terms of services. </w:t>
      </w:r>
    </w:p>
    <w:p w:rsidR="009F5B8B" w:rsidRDefault="009F5B8B" w:rsidP="009F5B8B">
      <w:pPr>
        <w:numPr>
          <w:ilvl w:val="0"/>
          <w:numId w:val="8"/>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When we are performing any read/ write operation write two services for read and write separately. </w:t>
      </w:r>
    </w:p>
    <w:p w:rsidR="009F5B8B" w:rsidRDefault="009F5B8B" w:rsidP="009F5B8B">
      <w:pPr>
        <w:numPr>
          <w:ilvl w:val="0"/>
          <w:numId w:val="8"/>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 xml:space="preserve">This will help us not to worry about writing and retrieving new images in the same context and in terms of maintenance as </w:t>
      </w:r>
      <w:proofErr w:type="gramStart"/>
      <w:r>
        <w:rPr>
          <w:rFonts w:ascii="Helvetica Neue" w:hAnsi="Helvetica Neue" w:cs="Helvetica Neue"/>
        </w:rPr>
        <w:t>well ,</w:t>
      </w:r>
      <w:proofErr w:type="gramEnd"/>
      <w:r>
        <w:rPr>
          <w:rFonts w:ascii="Helvetica Neue" w:hAnsi="Helvetica Neue" w:cs="Helvetica Neue"/>
        </w:rPr>
        <w:t xml:space="preserve"> this will help to make it independent of optimizing things in its own way/performance. </w:t>
      </w:r>
    </w:p>
    <w:p w:rsidR="009F5B8B" w:rsidRDefault="009F5B8B" w:rsidP="009F5B8B">
      <w:pPr>
        <w:numPr>
          <w:ilvl w:val="0"/>
          <w:numId w:val="8"/>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Other way of optimizing this is by using shards as per user data. </w:t>
      </w:r>
    </w:p>
    <w:p w:rsidR="009F5B8B" w:rsidRDefault="009F5B8B" w:rsidP="009F5B8B">
      <w:pPr>
        <w:numPr>
          <w:ilvl w:val="0"/>
          <w:numId w:val="8"/>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In the former an outage or issue with one of the services brings down functionality across the whole system (no-one can write files, for example), whereas an outage with one of Flickr's shards will only affect those users for which the shard is impacted. </w:t>
      </w:r>
    </w:p>
    <w:p w:rsidR="009F5B8B" w:rsidRDefault="009F5B8B" w:rsidP="009F5B8B">
      <w:pPr>
        <w:numPr>
          <w:ilvl w:val="0"/>
          <w:numId w:val="8"/>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 xml:space="preserve">Updating data is much simpler in context when we are using </w:t>
      </w:r>
      <w:proofErr w:type="gramStart"/>
      <w:r>
        <w:rPr>
          <w:rFonts w:ascii="Helvetica Neue" w:hAnsi="Helvetica Neue" w:cs="Helvetica Neue"/>
        </w:rPr>
        <w:t>service based</w:t>
      </w:r>
      <w:proofErr w:type="gramEnd"/>
      <w:r>
        <w:rPr>
          <w:rFonts w:ascii="Helvetica Neue" w:hAnsi="Helvetica Neue" w:cs="Helvetica Neue"/>
        </w:rPr>
        <w:t xml:space="preserve"> changes. However, managing changes and updates is quite difficult with shards based upon user data and we will have to search each shard for any search operations.</w:t>
      </w: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autoSpaceDE w:val="0"/>
        <w:autoSpaceDN w:val="0"/>
        <w:adjustRightInd w:val="0"/>
        <w:spacing w:line="300" w:lineRule="atLeast"/>
        <w:rPr>
          <w:rFonts w:ascii="Helvetica Neue" w:hAnsi="Helvetica Neue" w:cs="Helvetica Neue"/>
        </w:rPr>
      </w:pPr>
      <w:proofErr w:type="gramStart"/>
      <w:r>
        <w:rPr>
          <w:rFonts w:ascii="Helvetica Neue" w:hAnsi="Helvetica Neue" w:cs="Helvetica Neue"/>
          <w:b/>
          <w:bCs/>
        </w:rPr>
        <w:t>Redundancy</w:t>
      </w:r>
      <w:r>
        <w:rPr>
          <w:rFonts w:ascii="Helvetica Neue" w:hAnsi="Helvetica Neue" w:cs="Helvetica Neue"/>
        </w:rPr>
        <w:t xml:space="preserve"> :</w:t>
      </w:r>
      <w:proofErr w:type="gramEnd"/>
      <w:r>
        <w:rPr>
          <w:rFonts w:ascii="Helvetica Neue" w:hAnsi="Helvetica Neue" w:cs="Helvetica Neue"/>
        </w:rPr>
        <w:t> </w:t>
      </w:r>
    </w:p>
    <w:p w:rsidR="009F5B8B" w:rsidRDefault="009F5B8B" w:rsidP="009F5B8B">
      <w:pPr>
        <w:autoSpaceDE w:val="0"/>
        <w:autoSpaceDN w:val="0"/>
        <w:adjustRightInd w:val="0"/>
        <w:spacing w:line="300" w:lineRule="atLeast"/>
        <w:rPr>
          <w:rFonts w:ascii="Helvetica Neue" w:hAnsi="Helvetica Neue" w:cs="Helvetica Neue"/>
        </w:rPr>
      </w:pPr>
      <w:r>
        <w:rPr>
          <w:rFonts w:ascii="Helvetica Neue" w:hAnsi="Helvetica Neue" w:cs="Helvetica Neue"/>
        </w:rPr>
        <w:t>There are different ways of implementing redundancy in our system. </w:t>
      </w:r>
    </w:p>
    <w:p w:rsidR="009F5B8B" w:rsidRDefault="009F5B8B" w:rsidP="009F5B8B">
      <w:pPr>
        <w:numPr>
          <w:ilvl w:val="0"/>
          <w:numId w:val="9"/>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 xml:space="preserve">Running multiple instances of our service help you to recover any of such fault/failure of production </w:t>
      </w:r>
      <w:proofErr w:type="gramStart"/>
      <w:r>
        <w:rPr>
          <w:rFonts w:ascii="Helvetica Neue" w:hAnsi="Helvetica Neue" w:cs="Helvetica Neue"/>
        </w:rPr>
        <w:t>system .</w:t>
      </w:r>
      <w:proofErr w:type="gramEnd"/>
      <w:r>
        <w:rPr>
          <w:rFonts w:ascii="Helvetica Neue" w:hAnsi="Helvetica Neue" w:cs="Helvetica Neue"/>
        </w:rPr>
        <w:t xml:space="preserve"> </w:t>
      </w:r>
      <w:proofErr w:type="gramStart"/>
      <w:r>
        <w:rPr>
          <w:rFonts w:ascii="Helvetica Neue" w:hAnsi="Helvetica Neue" w:cs="Helvetica Neue"/>
        </w:rPr>
        <w:t>So</w:t>
      </w:r>
      <w:proofErr w:type="gramEnd"/>
      <w:r>
        <w:rPr>
          <w:rFonts w:ascii="Helvetica Neue" w:hAnsi="Helvetica Neue" w:cs="Helvetica Neue"/>
        </w:rPr>
        <w:t xml:space="preserve"> running different instance can help you get the request serve from other service running on the same node instantly. </w:t>
      </w:r>
    </w:p>
    <w:p w:rsidR="009F5B8B" w:rsidRDefault="009F5B8B" w:rsidP="009F5B8B">
      <w:pPr>
        <w:numPr>
          <w:ilvl w:val="0"/>
          <w:numId w:val="9"/>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 xml:space="preserve">Another approach here is to use multiple copies of any file across different geographical locations. </w:t>
      </w:r>
      <w:proofErr w:type="gramStart"/>
      <w:r>
        <w:rPr>
          <w:rFonts w:ascii="Helvetica Neue" w:hAnsi="Helvetica Neue" w:cs="Helvetica Neue"/>
        </w:rPr>
        <w:t>So</w:t>
      </w:r>
      <w:proofErr w:type="gramEnd"/>
      <w:r>
        <w:rPr>
          <w:rFonts w:ascii="Helvetica Neue" w:hAnsi="Helvetica Neue" w:cs="Helvetica Neue"/>
        </w:rPr>
        <w:t xml:space="preserve"> if in case one of them goes down. we can have them ready in other locations. </w:t>
      </w: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autoSpaceDE w:val="0"/>
        <w:autoSpaceDN w:val="0"/>
        <w:adjustRightInd w:val="0"/>
        <w:spacing w:line="340" w:lineRule="atLeast"/>
        <w:rPr>
          <w:rFonts w:ascii="Helvetica Neue" w:hAnsi="Helvetica Neue" w:cs="Helvetica Neue"/>
        </w:rPr>
      </w:pPr>
      <w:r>
        <w:rPr>
          <w:rFonts w:ascii="Helvetica Neue" w:hAnsi="Helvetica Neue" w:cs="Helvetica Neue"/>
          <w:b/>
          <w:bCs/>
          <w:sz w:val="28"/>
          <w:szCs w:val="28"/>
        </w:rPr>
        <w:t xml:space="preserve">Fast and scalable data </w:t>
      </w:r>
      <w:proofErr w:type="gramStart"/>
      <w:r>
        <w:rPr>
          <w:rFonts w:ascii="Helvetica Neue" w:hAnsi="Helvetica Neue" w:cs="Helvetica Neue"/>
          <w:b/>
          <w:bCs/>
          <w:sz w:val="28"/>
          <w:szCs w:val="28"/>
        </w:rPr>
        <w:t>consideratio</w:t>
      </w:r>
      <w:r>
        <w:rPr>
          <w:rFonts w:ascii="Helvetica Neue" w:hAnsi="Helvetica Neue" w:cs="Helvetica Neue"/>
          <w:b/>
          <w:bCs/>
        </w:rPr>
        <w:t xml:space="preserve">n </w:t>
      </w:r>
      <w:r>
        <w:rPr>
          <w:rFonts w:ascii="Helvetica Neue" w:hAnsi="Helvetica Neue" w:cs="Helvetica Neue"/>
        </w:rPr>
        <w:t>:</w:t>
      </w:r>
      <w:proofErr w:type="gramEnd"/>
    </w:p>
    <w:p w:rsidR="009F5B8B" w:rsidRDefault="009F5B8B" w:rsidP="009F5B8B">
      <w:pPr>
        <w:autoSpaceDE w:val="0"/>
        <w:autoSpaceDN w:val="0"/>
        <w:adjustRightInd w:val="0"/>
        <w:spacing w:line="340" w:lineRule="atLeast"/>
        <w:rPr>
          <w:rFonts w:ascii="Helvetica Neue" w:hAnsi="Helvetica Neue" w:cs="Helvetica Neue"/>
        </w:rPr>
      </w:pPr>
    </w:p>
    <w:p w:rsidR="009F5B8B" w:rsidRDefault="009F5B8B" w:rsidP="009F5B8B">
      <w:pPr>
        <w:autoSpaceDE w:val="0"/>
        <w:autoSpaceDN w:val="0"/>
        <w:adjustRightInd w:val="0"/>
        <w:spacing w:line="300" w:lineRule="atLeast"/>
        <w:rPr>
          <w:rFonts w:ascii="Helvetica Neue" w:hAnsi="Helvetica Neue" w:cs="Helvetica Neue"/>
        </w:rPr>
      </w:pPr>
      <w:r>
        <w:rPr>
          <w:rFonts w:ascii="Helvetica Neue" w:hAnsi="Helvetica Neue" w:cs="Helvetica Neue"/>
          <w:b/>
          <w:bCs/>
        </w:rPr>
        <w:t>Access</w:t>
      </w:r>
      <w:r>
        <w:rPr>
          <w:rFonts w:ascii="Helvetica Neue" w:hAnsi="Helvetica Neue" w:cs="Helvetica Neue"/>
        </w:rPr>
        <w:t>:</w:t>
      </w:r>
    </w:p>
    <w:p w:rsidR="009F5B8B" w:rsidRDefault="009F5B8B" w:rsidP="009F5B8B">
      <w:pPr>
        <w:numPr>
          <w:ilvl w:val="0"/>
          <w:numId w:val="10"/>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We have to decide our usage in terms of our data access. </w:t>
      </w:r>
    </w:p>
    <w:p w:rsidR="009F5B8B" w:rsidRDefault="009F5B8B" w:rsidP="009F5B8B">
      <w:pPr>
        <w:numPr>
          <w:ilvl w:val="0"/>
          <w:numId w:val="10"/>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We have to decide whether we need to read any data from disk or other memory. As reading from disk is much faster as compared to reading from memory. </w:t>
      </w:r>
    </w:p>
    <w:p w:rsidR="009F5B8B" w:rsidRDefault="009F5B8B" w:rsidP="009F5B8B">
      <w:pPr>
        <w:numPr>
          <w:ilvl w:val="0"/>
          <w:numId w:val="10"/>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Different ways of improving your data reading feature. </w:t>
      </w: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b/>
          <w:bCs/>
          <w:sz w:val="28"/>
          <w:szCs w:val="28"/>
        </w:rPr>
        <w:t xml:space="preserve"># </w:t>
      </w:r>
      <w:proofErr w:type="gramStart"/>
      <w:r>
        <w:rPr>
          <w:rFonts w:ascii="Helvetica Neue" w:hAnsi="Helvetica Neue" w:cs="Helvetica Neue"/>
          <w:b/>
          <w:bCs/>
          <w:sz w:val="28"/>
          <w:szCs w:val="28"/>
        </w:rPr>
        <w:t>Caching :</w:t>
      </w:r>
      <w:proofErr w:type="gramEnd"/>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autoSpaceDE w:val="0"/>
        <w:autoSpaceDN w:val="0"/>
        <w:adjustRightInd w:val="0"/>
        <w:spacing w:line="280" w:lineRule="atLeast"/>
        <w:rPr>
          <w:rFonts w:ascii="Helvetica Neue" w:hAnsi="Helvetica Neue" w:cs="Helvetica Neue"/>
        </w:rPr>
      </w:pPr>
      <w:r>
        <w:rPr>
          <w:rFonts w:ascii="Helvetica Neue" w:hAnsi="Helvetica Neue" w:cs="Helvetica Neue"/>
        </w:rPr>
        <w:t>A cache is like short-term memory: </w:t>
      </w:r>
    </w:p>
    <w:p w:rsidR="009F5B8B" w:rsidRDefault="009F5B8B" w:rsidP="009F5B8B">
      <w:pPr>
        <w:numPr>
          <w:ilvl w:val="0"/>
          <w:numId w:val="11"/>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lastRenderedPageBreak/>
        <w:t>it has a limited amount of space,</w:t>
      </w:r>
    </w:p>
    <w:p w:rsidR="009F5B8B" w:rsidRDefault="009F5B8B" w:rsidP="009F5B8B">
      <w:pPr>
        <w:numPr>
          <w:ilvl w:val="0"/>
          <w:numId w:val="11"/>
        </w:numPr>
        <w:tabs>
          <w:tab w:val="left" w:pos="220"/>
          <w:tab w:val="left" w:pos="720"/>
        </w:tabs>
        <w:autoSpaceDE w:val="0"/>
        <w:autoSpaceDN w:val="0"/>
        <w:adjustRightInd w:val="0"/>
        <w:spacing w:line="280" w:lineRule="atLeast"/>
        <w:ind w:hanging="720"/>
        <w:rPr>
          <w:rFonts w:ascii="Helvetica Neue" w:hAnsi="Helvetica Neue" w:cs="Helvetica Neue"/>
        </w:rPr>
      </w:pPr>
      <w:proofErr w:type="gramStart"/>
      <w:r>
        <w:rPr>
          <w:rFonts w:ascii="Helvetica Neue" w:hAnsi="Helvetica Neue" w:cs="Helvetica Neue"/>
        </w:rPr>
        <w:t>typically</w:t>
      </w:r>
      <w:proofErr w:type="gramEnd"/>
      <w:r>
        <w:rPr>
          <w:rFonts w:ascii="Helvetica Neue" w:hAnsi="Helvetica Neue" w:cs="Helvetica Neue"/>
        </w:rPr>
        <w:t xml:space="preserve"> faster than the original data source and </w:t>
      </w:r>
    </w:p>
    <w:p w:rsidR="009F5B8B" w:rsidRDefault="009F5B8B" w:rsidP="009F5B8B">
      <w:pPr>
        <w:numPr>
          <w:ilvl w:val="0"/>
          <w:numId w:val="11"/>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 xml:space="preserve">contains the most recently accessed items. Caches can exist at all levels in </w:t>
      </w:r>
      <w:proofErr w:type="gramStart"/>
      <w:r>
        <w:rPr>
          <w:rFonts w:ascii="Helvetica Neue" w:hAnsi="Helvetica Neue" w:cs="Helvetica Neue"/>
        </w:rPr>
        <w:t>architecture, but</w:t>
      </w:r>
      <w:proofErr w:type="gramEnd"/>
      <w:r>
        <w:rPr>
          <w:rFonts w:ascii="Helvetica Neue" w:hAnsi="Helvetica Neue" w:cs="Helvetica Neue"/>
        </w:rPr>
        <w:t xml:space="preserve"> are often found at the level nearest to the front end, where they are implemented to return data quickly without taxing downstream levels.</w:t>
      </w: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b/>
          <w:bCs/>
          <w:sz w:val="28"/>
          <w:szCs w:val="28"/>
        </w:rPr>
        <w:t>Different ways of implementing cache:</w:t>
      </w:r>
    </w:p>
    <w:p w:rsidR="009F5B8B" w:rsidRDefault="009F5B8B" w:rsidP="009F5B8B">
      <w:pPr>
        <w:numPr>
          <w:ilvl w:val="0"/>
          <w:numId w:val="12"/>
        </w:numPr>
        <w:tabs>
          <w:tab w:val="left" w:pos="220"/>
          <w:tab w:val="left" w:pos="720"/>
        </w:tabs>
        <w:autoSpaceDE w:val="0"/>
        <w:autoSpaceDN w:val="0"/>
        <w:adjustRightInd w:val="0"/>
        <w:spacing w:line="300" w:lineRule="atLeast"/>
        <w:ind w:hanging="720"/>
        <w:rPr>
          <w:rFonts w:ascii="Helvetica Neue" w:hAnsi="Helvetica Neue" w:cs="Helvetica Neue"/>
        </w:rPr>
      </w:pPr>
      <w:r>
        <w:rPr>
          <w:rFonts w:ascii="Helvetica Neue" w:hAnsi="Helvetica Neue" w:cs="Helvetica Neue"/>
          <w:b/>
          <w:bCs/>
        </w:rPr>
        <w:t xml:space="preserve">Caching in local </w:t>
      </w:r>
      <w:proofErr w:type="gramStart"/>
      <w:r>
        <w:rPr>
          <w:rFonts w:ascii="Helvetica Neue" w:hAnsi="Helvetica Neue" w:cs="Helvetica Neue"/>
          <w:b/>
          <w:bCs/>
        </w:rPr>
        <w:t xml:space="preserve">node </w:t>
      </w:r>
      <w:r>
        <w:rPr>
          <w:rFonts w:ascii="Helvetica Neue" w:hAnsi="Helvetica Neue" w:cs="Helvetica Neue"/>
        </w:rPr>
        <w:t>:</w:t>
      </w:r>
      <w:proofErr w:type="gramEnd"/>
    </w:p>
    <w:p w:rsidR="009F5B8B" w:rsidRDefault="009F5B8B" w:rsidP="009F5B8B">
      <w:pPr>
        <w:numPr>
          <w:ilvl w:val="1"/>
          <w:numId w:val="12"/>
        </w:numPr>
        <w:tabs>
          <w:tab w:val="left" w:pos="940"/>
          <w:tab w:val="left" w:pos="1440"/>
        </w:tabs>
        <w:autoSpaceDE w:val="0"/>
        <w:autoSpaceDN w:val="0"/>
        <w:adjustRightInd w:val="0"/>
        <w:spacing w:line="280" w:lineRule="atLeast"/>
        <w:ind w:hanging="1440"/>
        <w:rPr>
          <w:rFonts w:ascii="Helvetica Neue" w:hAnsi="Helvetica Neue" w:cs="Helvetica Neue"/>
        </w:rPr>
      </w:pPr>
      <w:r>
        <w:rPr>
          <w:rFonts w:ascii="Helvetica Neue" w:hAnsi="Helvetica Neue" w:cs="Helvetica Neue"/>
        </w:rPr>
        <w:t>We can store our elements in our local caching for specific set of data and update them as per our usability. </w:t>
      </w:r>
    </w:p>
    <w:p w:rsidR="009F5B8B" w:rsidRDefault="009F5B8B" w:rsidP="009F5B8B">
      <w:pPr>
        <w:numPr>
          <w:ilvl w:val="1"/>
          <w:numId w:val="12"/>
        </w:numPr>
        <w:tabs>
          <w:tab w:val="left" w:pos="940"/>
          <w:tab w:val="left" w:pos="1440"/>
        </w:tabs>
        <w:autoSpaceDE w:val="0"/>
        <w:autoSpaceDN w:val="0"/>
        <w:adjustRightInd w:val="0"/>
        <w:spacing w:line="280" w:lineRule="atLeast"/>
        <w:ind w:hanging="1440"/>
        <w:rPr>
          <w:rFonts w:ascii="Helvetica Neue" w:hAnsi="Helvetica Neue" w:cs="Helvetica Neue"/>
        </w:rPr>
      </w:pPr>
      <w:r>
        <w:rPr>
          <w:rFonts w:ascii="Helvetica Neue" w:hAnsi="Helvetica Neue" w:cs="Helvetica Neue"/>
        </w:rPr>
        <w:t xml:space="preserve">In this scenario, first of all in case we see any data </w:t>
      </w:r>
      <w:proofErr w:type="gramStart"/>
      <w:r>
        <w:rPr>
          <w:rFonts w:ascii="Helvetica Neue" w:hAnsi="Helvetica Neue" w:cs="Helvetica Neue"/>
        </w:rPr>
        <w:t>request ,</w:t>
      </w:r>
      <w:proofErr w:type="gramEnd"/>
      <w:r>
        <w:rPr>
          <w:rFonts w:ascii="Helvetica Neue" w:hAnsi="Helvetica Neue" w:cs="Helvetica Neue"/>
        </w:rPr>
        <w:t xml:space="preserve"> we will search for local storage first if it exists will return with the data else it will reach out to </w:t>
      </w:r>
      <w:proofErr w:type="spellStart"/>
      <w:r>
        <w:rPr>
          <w:rFonts w:ascii="Helvetica Neue" w:hAnsi="Helvetica Neue" w:cs="Helvetica Neue"/>
        </w:rPr>
        <w:t>db</w:t>
      </w:r>
      <w:proofErr w:type="spellEnd"/>
      <w:r>
        <w:rPr>
          <w:rFonts w:ascii="Helvetica Neue" w:hAnsi="Helvetica Neue" w:cs="Helvetica Neue"/>
        </w:rPr>
        <w:t xml:space="preserve"> and return the value along with updating the cache content locally. </w:t>
      </w:r>
    </w:p>
    <w:p w:rsidR="009F5B8B" w:rsidRDefault="009F5B8B" w:rsidP="009F5B8B">
      <w:pPr>
        <w:numPr>
          <w:ilvl w:val="1"/>
          <w:numId w:val="12"/>
        </w:numPr>
        <w:tabs>
          <w:tab w:val="left" w:pos="940"/>
          <w:tab w:val="left" w:pos="1440"/>
        </w:tabs>
        <w:autoSpaceDE w:val="0"/>
        <w:autoSpaceDN w:val="0"/>
        <w:adjustRightInd w:val="0"/>
        <w:spacing w:line="300" w:lineRule="atLeast"/>
        <w:ind w:hanging="1440"/>
        <w:rPr>
          <w:rFonts w:ascii="Helvetica Neue" w:hAnsi="Helvetica Neue" w:cs="Helvetica Neue"/>
        </w:rPr>
      </w:pPr>
      <w:r>
        <w:rPr>
          <w:rFonts w:ascii="Helvetica Neue" w:hAnsi="Helvetica Neue" w:cs="Helvetica Neue"/>
          <w:b/>
          <w:bCs/>
        </w:rPr>
        <w:t>Cons</w:t>
      </w:r>
      <w:r>
        <w:rPr>
          <w:rFonts w:ascii="Helvetica Neue" w:hAnsi="Helvetica Neue" w:cs="Helvetica Neue"/>
        </w:rPr>
        <w:t>: This is helpful even we have a number of hosts in line running the service. Each of them will do this locally.</w:t>
      </w:r>
    </w:p>
    <w:p w:rsidR="009F5B8B" w:rsidRDefault="009F5B8B" w:rsidP="009F5B8B">
      <w:pPr>
        <w:numPr>
          <w:ilvl w:val="1"/>
          <w:numId w:val="12"/>
        </w:numPr>
        <w:tabs>
          <w:tab w:val="left" w:pos="940"/>
          <w:tab w:val="left" w:pos="1440"/>
        </w:tabs>
        <w:autoSpaceDE w:val="0"/>
        <w:autoSpaceDN w:val="0"/>
        <w:adjustRightInd w:val="0"/>
        <w:spacing w:line="300" w:lineRule="atLeast"/>
        <w:ind w:hanging="1440"/>
        <w:rPr>
          <w:rFonts w:ascii="Helvetica Neue" w:hAnsi="Helvetica Neue" w:cs="Helvetica Neue"/>
        </w:rPr>
      </w:pPr>
      <w:proofErr w:type="gramStart"/>
      <w:r>
        <w:rPr>
          <w:rFonts w:ascii="Helvetica Neue" w:hAnsi="Helvetica Neue" w:cs="Helvetica Neue"/>
          <w:b/>
          <w:bCs/>
        </w:rPr>
        <w:t>Pros :</w:t>
      </w:r>
      <w:proofErr w:type="gramEnd"/>
      <w:r>
        <w:rPr>
          <w:rFonts w:ascii="Helvetica Neue" w:hAnsi="Helvetica Neue" w:cs="Helvetica Neue"/>
          <w:b/>
          <w:bCs/>
        </w:rPr>
        <w:t xml:space="preserve">  </w:t>
      </w:r>
      <w:r>
        <w:rPr>
          <w:rFonts w:ascii="Helvetica Neue" w:hAnsi="Helvetica Neue" w:cs="Helvetica Neue"/>
        </w:rPr>
        <w:t xml:space="preserve">In this scenario , if we have multiple number of hosts and we are using load balancer to redirect traffic across them, we have to cache same element across different nodes , as </w:t>
      </w:r>
      <w:proofErr w:type="spellStart"/>
      <w:r>
        <w:rPr>
          <w:rFonts w:ascii="Helvetica Neue" w:hAnsi="Helvetica Neue" w:cs="Helvetica Neue"/>
        </w:rPr>
        <w:t>loadbaanvcer</w:t>
      </w:r>
      <w:proofErr w:type="spellEnd"/>
      <w:r>
        <w:rPr>
          <w:rFonts w:ascii="Helvetica Neue" w:hAnsi="Helvetica Neue" w:cs="Helvetica Neue"/>
        </w:rPr>
        <w:t xml:space="preserve"> can redirect traffic to any such node as per algorithm defined. </w:t>
      </w:r>
      <w:proofErr w:type="gramStart"/>
      <w:r>
        <w:rPr>
          <w:rFonts w:ascii="Helvetica Neue" w:hAnsi="Helvetica Neue" w:cs="Helvetica Neue"/>
        </w:rPr>
        <w:t>so</w:t>
      </w:r>
      <w:proofErr w:type="gramEnd"/>
      <w:r>
        <w:rPr>
          <w:rFonts w:ascii="Helvetica Neue" w:hAnsi="Helvetica Neue" w:cs="Helvetica Neue"/>
        </w:rPr>
        <w:t xml:space="preserve"> chances of cache miss will probably increase. </w:t>
      </w:r>
    </w:p>
    <w:p w:rsidR="009F5B8B" w:rsidRDefault="009F5B8B" w:rsidP="009F5B8B">
      <w:pPr>
        <w:numPr>
          <w:ilvl w:val="0"/>
          <w:numId w:val="12"/>
        </w:numPr>
        <w:tabs>
          <w:tab w:val="left" w:pos="220"/>
          <w:tab w:val="left" w:pos="720"/>
        </w:tabs>
        <w:autoSpaceDE w:val="0"/>
        <w:autoSpaceDN w:val="0"/>
        <w:adjustRightInd w:val="0"/>
        <w:spacing w:line="300" w:lineRule="atLeast"/>
        <w:ind w:hanging="720"/>
        <w:rPr>
          <w:rFonts w:ascii="Helvetica Neue" w:hAnsi="Helvetica Neue" w:cs="Helvetica Neue"/>
        </w:rPr>
      </w:pPr>
      <w:r>
        <w:rPr>
          <w:rFonts w:ascii="Helvetica Neue" w:hAnsi="Helvetica Neue" w:cs="Helvetica Neue"/>
          <w:b/>
          <w:bCs/>
        </w:rPr>
        <w:t xml:space="preserve">Global </w:t>
      </w:r>
      <w:proofErr w:type="gramStart"/>
      <w:r>
        <w:rPr>
          <w:rFonts w:ascii="Helvetica Neue" w:hAnsi="Helvetica Neue" w:cs="Helvetica Neue"/>
          <w:b/>
          <w:bCs/>
        </w:rPr>
        <w:t xml:space="preserve">Cache </w:t>
      </w:r>
      <w:r>
        <w:rPr>
          <w:rFonts w:ascii="Helvetica Neue" w:hAnsi="Helvetica Neue" w:cs="Helvetica Neue"/>
        </w:rPr>
        <w:t>:</w:t>
      </w:r>
      <w:proofErr w:type="gramEnd"/>
      <w:r>
        <w:rPr>
          <w:rFonts w:ascii="Helvetica Neue" w:hAnsi="Helvetica Neue" w:cs="Helvetica Neue"/>
        </w:rPr>
        <w:t xml:space="preserve"> To avoid redundancy of common elements across the multiple , cached across different nodes. We can use a centralized dedicated server for </w:t>
      </w:r>
      <w:proofErr w:type="spellStart"/>
      <w:r>
        <w:rPr>
          <w:rFonts w:ascii="Helvetica Neue" w:hAnsi="Helvetica Neue" w:cs="Helvetica Neue"/>
        </w:rPr>
        <w:t>perofrimning</w:t>
      </w:r>
      <w:proofErr w:type="spellEnd"/>
      <w:r>
        <w:rPr>
          <w:rFonts w:ascii="Helvetica Neue" w:hAnsi="Helvetica Neue" w:cs="Helvetica Neue"/>
        </w:rPr>
        <w:t xml:space="preserve"> any kind of such caching and for any kind of caching nodes will this server for caring </w:t>
      </w:r>
      <w:proofErr w:type="gramStart"/>
      <w:r>
        <w:rPr>
          <w:rFonts w:ascii="Helvetica Neue" w:hAnsi="Helvetica Neue" w:cs="Helvetica Neue"/>
        </w:rPr>
        <w:t>elements .</w:t>
      </w:r>
      <w:proofErr w:type="gramEnd"/>
      <w:r>
        <w:rPr>
          <w:rFonts w:ascii="Helvetica Neue" w:hAnsi="Helvetica Neue" w:cs="Helvetica Neue"/>
        </w:rPr>
        <w:t> </w:t>
      </w:r>
    </w:p>
    <w:p w:rsidR="009F5B8B" w:rsidRDefault="009F5B8B" w:rsidP="009F5B8B">
      <w:pPr>
        <w:numPr>
          <w:ilvl w:val="1"/>
          <w:numId w:val="12"/>
        </w:numPr>
        <w:tabs>
          <w:tab w:val="left" w:pos="940"/>
          <w:tab w:val="left" w:pos="1440"/>
        </w:tabs>
        <w:autoSpaceDE w:val="0"/>
        <w:autoSpaceDN w:val="0"/>
        <w:adjustRightInd w:val="0"/>
        <w:spacing w:line="280" w:lineRule="atLeast"/>
        <w:ind w:hanging="1440"/>
        <w:rPr>
          <w:rFonts w:ascii="Helvetica Neue" w:hAnsi="Helvetica Neue" w:cs="Helvetica Neue"/>
        </w:rPr>
      </w:pPr>
      <w:r>
        <w:rPr>
          <w:rFonts w:ascii="Helvetica Neue" w:hAnsi="Helvetica Neue" w:cs="Helvetica Neue"/>
        </w:rPr>
        <w:t>The global will be accessed by any other nodes to get caching element. </w:t>
      </w:r>
    </w:p>
    <w:p w:rsidR="009F5B8B" w:rsidRDefault="009F5B8B" w:rsidP="009F5B8B">
      <w:pPr>
        <w:numPr>
          <w:ilvl w:val="1"/>
          <w:numId w:val="12"/>
        </w:numPr>
        <w:tabs>
          <w:tab w:val="left" w:pos="940"/>
          <w:tab w:val="left" w:pos="1440"/>
        </w:tabs>
        <w:autoSpaceDE w:val="0"/>
        <w:autoSpaceDN w:val="0"/>
        <w:adjustRightInd w:val="0"/>
        <w:spacing w:line="280" w:lineRule="atLeast"/>
        <w:ind w:hanging="1440"/>
        <w:rPr>
          <w:rFonts w:ascii="Helvetica Neue" w:hAnsi="Helvetica Neue" w:cs="Helvetica Neue"/>
        </w:rPr>
      </w:pPr>
      <w:r>
        <w:rPr>
          <w:rFonts w:ascii="Helvetica Neue" w:hAnsi="Helvetica Neue" w:cs="Helvetica Neue"/>
        </w:rPr>
        <w:t xml:space="preserve">Global caching host is generally decided to be very fast </w:t>
      </w:r>
      <w:proofErr w:type="spellStart"/>
      <w:r>
        <w:rPr>
          <w:rFonts w:ascii="Helvetica Neue" w:hAnsi="Helvetica Neue" w:cs="Helvetica Neue"/>
        </w:rPr>
        <w:t>wrt</w:t>
      </w:r>
      <w:proofErr w:type="spellEnd"/>
      <w:r>
        <w:rPr>
          <w:rFonts w:ascii="Helvetica Neue" w:hAnsi="Helvetica Neue" w:cs="Helvetica Neue"/>
        </w:rPr>
        <w:t xml:space="preserve"> to requesting nodes, </w:t>
      </w:r>
    </w:p>
    <w:p w:rsidR="009F5B8B" w:rsidRDefault="009F5B8B" w:rsidP="009F5B8B">
      <w:pPr>
        <w:numPr>
          <w:ilvl w:val="1"/>
          <w:numId w:val="12"/>
        </w:numPr>
        <w:tabs>
          <w:tab w:val="left" w:pos="940"/>
          <w:tab w:val="left" w:pos="1440"/>
        </w:tabs>
        <w:autoSpaceDE w:val="0"/>
        <w:autoSpaceDN w:val="0"/>
        <w:adjustRightInd w:val="0"/>
        <w:spacing w:line="280" w:lineRule="atLeast"/>
        <w:ind w:hanging="1440"/>
        <w:rPr>
          <w:rFonts w:ascii="Helvetica Neue" w:hAnsi="Helvetica Neue" w:cs="Helvetica Neue"/>
        </w:rPr>
      </w:pPr>
      <w:r>
        <w:rPr>
          <w:rFonts w:ascii="Helvetica Neue" w:hAnsi="Helvetica Neue" w:cs="Helvetica Neue"/>
        </w:rPr>
        <w:t>there are two ways of getting data from global cache by the client.</w:t>
      </w:r>
    </w:p>
    <w:p w:rsidR="009F5B8B" w:rsidRDefault="009F5B8B" w:rsidP="009F5B8B">
      <w:pPr>
        <w:numPr>
          <w:ilvl w:val="2"/>
          <w:numId w:val="12"/>
        </w:numPr>
        <w:tabs>
          <w:tab w:val="left" w:pos="1660"/>
          <w:tab w:val="left" w:pos="2160"/>
        </w:tabs>
        <w:autoSpaceDE w:val="0"/>
        <w:autoSpaceDN w:val="0"/>
        <w:adjustRightInd w:val="0"/>
        <w:spacing w:line="280" w:lineRule="atLeast"/>
        <w:ind w:hanging="2160"/>
        <w:rPr>
          <w:rFonts w:ascii="Helvetica Neue" w:hAnsi="Helvetica Neue" w:cs="Helvetica Neue"/>
        </w:rPr>
      </w:pPr>
      <w:r>
        <w:rPr>
          <w:rFonts w:ascii="Helvetica Neue" w:hAnsi="Helvetica Neue" w:cs="Helvetica Neue"/>
        </w:rPr>
        <w:t xml:space="preserve">Directly redirecting the host to global cache and reading </w:t>
      </w:r>
      <w:proofErr w:type="gramStart"/>
      <w:r>
        <w:rPr>
          <w:rFonts w:ascii="Helvetica Neue" w:hAnsi="Helvetica Neue" w:cs="Helvetica Neue"/>
        </w:rPr>
        <w:t>cache ,</w:t>
      </w:r>
      <w:proofErr w:type="gramEnd"/>
      <w:r>
        <w:rPr>
          <w:rFonts w:ascii="Helvetica Neue" w:hAnsi="Helvetica Neue" w:cs="Helvetica Neue"/>
        </w:rPr>
        <w:t xml:space="preserve"> in case of cache miss , this will be redirected to the backend data source and update the cache at the same time. </w:t>
      </w: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autoSpaceDE w:val="0"/>
        <w:autoSpaceDN w:val="0"/>
        <w:adjustRightInd w:val="0"/>
        <w:spacing w:line="280" w:lineRule="atLeast"/>
        <w:rPr>
          <w:rFonts w:ascii="Helvetica Neue" w:hAnsi="Helvetica Neue" w:cs="Helvetica Neue"/>
        </w:rPr>
      </w:pPr>
      <w:r>
        <w:rPr>
          <w:rFonts w:ascii="Helvetica Neue" w:hAnsi="Helvetica Neue" w:cs="Helvetica Neue"/>
          <w:noProof/>
        </w:rPr>
        <w:lastRenderedPageBreak/>
        <w:drawing>
          <wp:inline distT="0" distB="0" distL="0" distR="0">
            <wp:extent cx="5600700" cy="4027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4027805"/>
                    </a:xfrm>
                    <a:prstGeom prst="rect">
                      <a:avLst/>
                    </a:prstGeom>
                    <a:noFill/>
                    <a:ln>
                      <a:noFill/>
                    </a:ln>
                  </pic:spPr>
                </pic:pic>
              </a:graphicData>
            </a:graphic>
          </wp:inline>
        </w:drawing>
      </w: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numPr>
          <w:ilvl w:val="2"/>
          <w:numId w:val="13"/>
        </w:numPr>
        <w:tabs>
          <w:tab w:val="left" w:pos="1660"/>
          <w:tab w:val="left" w:pos="2160"/>
        </w:tabs>
        <w:autoSpaceDE w:val="0"/>
        <w:autoSpaceDN w:val="0"/>
        <w:adjustRightInd w:val="0"/>
        <w:spacing w:line="280" w:lineRule="atLeast"/>
        <w:ind w:hanging="2160"/>
        <w:rPr>
          <w:rFonts w:ascii="Helvetica Neue" w:hAnsi="Helvetica Neue" w:cs="Helvetica Neue"/>
        </w:rPr>
      </w:pPr>
      <w:r>
        <w:rPr>
          <w:rFonts w:ascii="Helvetica Neue" w:hAnsi="Helvetica Neue" w:cs="Helvetica Neue"/>
        </w:rPr>
        <w:t>Other approach is where we will check the global cache first and serve the request. In case of any cache miss this will be redirected to direct to the data source (origin) and later this will update the global cache also. </w:t>
      </w:r>
    </w:p>
    <w:p w:rsidR="009F5B8B" w:rsidRDefault="009F5B8B" w:rsidP="009F5B8B">
      <w:pPr>
        <w:autoSpaceDE w:val="0"/>
        <w:autoSpaceDN w:val="0"/>
        <w:adjustRightInd w:val="0"/>
        <w:spacing w:line="280" w:lineRule="atLeast"/>
        <w:rPr>
          <w:rFonts w:ascii="Helvetica Neue" w:hAnsi="Helvetica Neue" w:cs="Helvetica Neue"/>
        </w:rPr>
      </w:pPr>
      <w:r>
        <w:rPr>
          <w:rFonts w:ascii="Helvetica Neue" w:hAnsi="Helvetica Neue" w:cs="Helvetica Neue"/>
          <w:noProof/>
        </w:rPr>
        <w:lastRenderedPageBreak/>
        <w:drawing>
          <wp:inline distT="0" distB="0" distL="0" distR="0">
            <wp:extent cx="5448300" cy="5833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5833745"/>
                    </a:xfrm>
                    <a:prstGeom prst="rect">
                      <a:avLst/>
                    </a:prstGeom>
                    <a:noFill/>
                    <a:ln>
                      <a:noFill/>
                    </a:ln>
                  </pic:spPr>
                </pic:pic>
              </a:graphicData>
            </a:graphic>
          </wp:inline>
        </w:drawing>
      </w: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numPr>
          <w:ilvl w:val="1"/>
          <w:numId w:val="14"/>
        </w:numPr>
        <w:tabs>
          <w:tab w:val="left" w:pos="940"/>
          <w:tab w:val="left" w:pos="1440"/>
        </w:tabs>
        <w:autoSpaceDE w:val="0"/>
        <w:autoSpaceDN w:val="0"/>
        <w:adjustRightInd w:val="0"/>
        <w:spacing w:line="280" w:lineRule="atLeast"/>
        <w:ind w:hanging="1440"/>
        <w:rPr>
          <w:rFonts w:ascii="Helvetica Neue" w:hAnsi="Helvetica Neue" w:cs="Helvetica Neue"/>
        </w:rPr>
      </w:pPr>
      <w:r>
        <w:rPr>
          <w:rFonts w:ascii="Helvetica Neue" w:hAnsi="Helvetica Neue" w:cs="Helvetica Neue"/>
        </w:rPr>
        <w:t>However, there are some cases where the second implementation makes more sense. For example, if the cache is being used for very large files, a low cache hit percentage would cause the cache buffer to become overwhelmed with cache misses; in this situation it helps to have a large percentage of the total data set (or hot data set) in the cache. Another example is an architecture where the files stored in the cache are static and shouldn't be evicted. (This could be because of application requirements around that data latency—certain pieces of data might need to be very fast for large data sets—where the application logic understands the eviction strategy or hot spots better than the cache.) </w:t>
      </w:r>
    </w:p>
    <w:p w:rsidR="009F5B8B" w:rsidRDefault="009F5B8B" w:rsidP="009F5B8B">
      <w:pPr>
        <w:autoSpaceDE w:val="0"/>
        <w:autoSpaceDN w:val="0"/>
        <w:adjustRightInd w:val="0"/>
        <w:spacing w:line="260" w:lineRule="atLeast"/>
        <w:rPr>
          <w:rFonts w:ascii="Menlo" w:hAnsi="Menlo" w:cs="Menlo"/>
          <w:sz w:val="22"/>
          <w:szCs w:val="22"/>
        </w:rPr>
      </w:pPr>
      <w:r>
        <w:rPr>
          <w:rFonts w:ascii="MS Mincho" w:eastAsia="MS Mincho" w:hAnsi="MS Mincho" w:cs="MS Mincho" w:hint="eastAsia"/>
          <w:sz w:val="22"/>
          <w:szCs w:val="22"/>
        </w:rPr>
        <w:t> </w:t>
      </w: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numPr>
          <w:ilvl w:val="0"/>
          <w:numId w:val="15"/>
        </w:numPr>
        <w:tabs>
          <w:tab w:val="left" w:pos="220"/>
          <w:tab w:val="left" w:pos="720"/>
        </w:tabs>
        <w:autoSpaceDE w:val="0"/>
        <w:autoSpaceDN w:val="0"/>
        <w:adjustRightInd w:val="0"/>
        <w:spacing w:line="260" w:lineRule="atLeast"/>
        <w:ind w:hanging="720"/>
        <w:rPr>
          <w:rFonts w:ascii="Helvetica Neue" w:hAnsi="Helvetica Neue" w:cs="Helvetica Neue"/>
        </w:rPr>
      </w:pPr>
      <w:r>
        <w:rPr>
          <w:rFonts w:ascii="Menlo" w:hAnsi="Menlo" w:cs="Menlo"/>
          <w:b/>
          <w:bCs/>
          <w:sz w:val="22"/>
          <w:szCs w:val="22"/>
        </w:rPr>
        <w:lastRenderedPageBreak/>
        <w:t>Distributed caching:</w:t>
      </w:r>
    </w:p>
    <w:p w:rsidR="009F5B8B" w:rsidRDefault="009F5B8B" w:rsidP="009F5B8B">
      <w:pPr>
        <w:numPr>
          <w:ilvl w:val="1"/>
          <w:numId w:val="15"/>
        </w:numPr>
        <w:tabs>
          <w:tab w:val="left" w:pos="940"/>
          <w:tab w:val="left" w:pos="1440"/>
        </w:tabs>
        <w:autoSpaceDE w:val="0"/>
        <w:autoSpaceDN w:val="0"/>
        <w:adjustRightInd w:val="0"/>
        <w:spacing w:line="260" w:lineRule="atLeast"/>
        <w:ind w:hanging="1440"/>
        <w:rPr>
          <w:rFonts w:ascii="Helvetica Neue" w:hAnsi="Helvetica Neue" w:cs="Helvetica Neue"/>
        </w:rPr>
      </w:pPr>
      <w:r>
        <w:rPr>
          <w:rFonts w:ascii="Menlo" w:hAnsi="Menlo" w:cs="Menlo"/>
          <w:sz w:val="22"/>
          <w:szCs w:val="22"/>
        </w:rPr>
        <w:t xml:space="preserve">Using </w:t>
      </w:r>
      <w:proofErr w:type="spellStart"/>
      <w:r>
        <w:rPr>
          <w:rFonts w:ascii="Menlo" w:hAnsi="Menlo" w:cs="Menlo"/>
          <w:sz w:val="22"/>
          <w:szCs w:val="22"/>
        </w:rPr>
        <w:t>memcahed</w:t>
      </w:r>
      <w:proofErr w:type="spellEnd"/>
      <w:r>
        <w:rPr>
          <w:rFonts w:ascii="Menlo" w:hAnsi="Menlo" w:cs="Menlo"/>
          <w:sz w:val="22"/>
          <w:szCs w:val="22"/>
        </w:rPr>
        <w:t xml:space="preserve"> as solution </w:t>
      </w:r>
    </w:p>
    <w:p w:rsidR="009F5B8B" w:rsidRDefault="009F5B8B" w:rsidP="009F5B8B">
      <w:pPr>
        <w:numPr>
          <w:ilvl w:val="1"/>
          <w:numId w:val="15"/>
        </w:numPr>
        <w:tabs>
          <w:tab w:val="left" w:pos="940"/>
          <w:tab w:val="left" w:pos="1440"/>
        </w:tabs>
        <w:autoSpaceDE w:val="0"/>
        <w:autoSpaceDN w:val="0"/>
        <w:adjustRightInd w:val="0"/>
        <w:spacing w:line="260" w:lineRule="atLeast"/>
        <w:ind w:hanging="1440"/>
        <w:rPr>
          <w:rFonts w:ascii="Helvetica Neue" w:hAnsi="Helvetica Neue" w:cs="Helvetica Neue"/>
        </w:rPr>
      </w:pPr>
      <w:r>
        <w:rPr>
          <w:rFonts w:ascii="Menlo" w:hAnsi="Menlo" w:cs="Menlo"/>
          <w:sz w:val="22"/>
          <w:szCs w:val="22"/>
        </w:rPr>
        <w:t>Advantage: </w:t>
      </w:r>
    </w:p>
    <w:p w:rsidR="009F5B8B" w:rsidRDefault="009F5B8B" w:rsidP="009F5B8B">
      <w:pPr>
        <w:numPr>
          <w:ilvl w:val="2"/>
          <w:numId w:val="15"/>
        </w:numPr>
        <w:tabs>
          <w:tab w:val="left" w:pos="1660"/>
          <w:tab w:val="left" w:pos="2160"/>
        </w:tabs>
        <w:autoSpaceDE w:val="0"/>
        <w:autoSpaceDN w:val="0"/>
        <w:adjustRightInd w:val="0"/>
        <w:spacing w:line="260" w:lineRule="atLeast"/>
        <w:ind w:hanging="2160"/>
        <w:rPr>
          <w:rFonts w:ascii="Helvetica Neue" w:hAnsi="Helvetica Neue" w:cs="Helvetica Neue"/>
        </w:rPr>
      </w:pPr>
      <w:r>
        <w:rPr>
          <w:rFonts w:ascii="Menlo" w:hAnsi="Menlo" w:cs="Menlo"/>
          <w:sz w:val="22"/>
          <w:szCs w:val="22"/>
        </w:rPr>
        <w:t xml:space="preserve">increaser cache </w:t>
      </w:r>
      <w:proofErr w:type="gramStart"/>
      <w:r>
        <w:rPr>
          <w:rFonts w:ascii="Menlo" w:hAnsi="Menlo" w:cs="Menlo"/>
          <w:sz w:val="22"/>
          <w:szCs w:val="22"/>
        </w:rPr>
        <w:t>space .</w:t>
      </w:r>
      <w:proofErr w:type="gramEnd"/>
    </w:p>
    <w:p w:rsidR="009F5B8B" w:rsidRDefault="009F5B8B" w:rsidP="009F5B8B">
      <w:pPr>
        <w:numPr>
          <w:ilvl w:val="2"/>
          <w:numId w:val="15"/>
        </w:numPr>
        <w:tabs>
          <w:tab w:val="left" w:pos="1660"/>
          <w:tab w:val="left" w:pos="2160"/>
        </w:tabs>
        <w:autoSpaceDE w:val="0"/>
        <w:autoSpaceDN w:val="0"/>
        <w:adjustRightInd w:val="0"/>
        <w:spacing w:line="260" w:lineRule="atLeast"/>
        <w:ind w:hanging="2160"/>
        <w:rPr>
          <w:rFonts w:ascii="Helvetica Neue" w:hAnsi="Helvetica Neue" w:cs="Helvetica Neue"/>
        </w:rPr>
      </w:pPr>
      <w:r>
        <w:rPr>
          <w:rFonts w:ascii="Menlo" w:hAnsi="Menlo" w:cs="Menlo"/>
          <w:sz w:val="22"/>
          <w:szCs w:val="22"/>
        </w:rPr>
        <w:t>faster in nature</w:t>
      </w:r>
    </w:p>
    <w:p w:rsidR="009F5B8B" w:rsidRDefault="009F5B8B" w:rsidP="009F5B8B">
      <w:pPr>
        <w:numPr>
          <w:ilvl w:val="1"/>
          <w:numId w:val="15"/>
        </w:numPr>
        <w:tabs>
          <w:tab w:val="left" w:pos="940"/>
          <w:tab w:val="left" w:pos="1440"/>
        </w:tabs>
        <w:autoSpaceDE w:val="0"/>
        <w:autoSpaceDN w:val="0"/>
        <w:adjustRightInd w:val="0"/>
        <w:spacing w:line="260" w:lineRule="atLeast"/>
        <w:ind w:hanging="1440"/>
        <w:rPr>
          <w:rFonts w:ascii="Helvetica Neue" w:hAnsi="Helvetica Neue" w:cs="Helvetica Neue"/>
        </w:rPr>
      </w:pPr>
      <w:r>
        <w:rPr>
          <w:rFonts w:ascii="Menlo" w:hAnsi="Menlo" w:cs="Menlo"/>
          <w:sz w:val="22"/>
          <w:szCs w:val="22"/>
        </w:rPr>
        <w:t>Disadvantage</w:t>
      </w:r>
    </w:p>
    <w:p w:rsidR="009F5B8B" w:rsidRDefault="009F5B8B" w:rsidP="009F5B8B">
      <w:pPr>
        <w:numPr>
          <w:ilvl w:val="2"/>
          <w:numId w:val="15"/>
        </w:numPr>
        <w:tabs>
          <w:tab w:val="left" w:pos="1660"/>
          <w:tab w:val="left" w:pos="2160"/>
        </w:tabs>
        <w:autoSpaceDE w:val="0"/>
        <w:autoSpaceDN w:val="0"/>
        <w:adjustRightInd w:val="0"/>
        <w:spacing w:line="260" w:lineRule="atLeast"/>
        <w:ind w:hanging="2160"/>
        <w:rPr>
          <w:rFonts w:ascii="Helvetica Neue" w:hAnsi="Helvetica Neue" w:cs="Helvetica Neue"/>
        </w:rPr>
      </w:pPr>
      <w:r>
        <w:rPr>
          <w:rFonts w:ascii="Menlo" w:hAnsi="Menlo" w:cs="Menlo"/>
          <w:sz w:val="22"/>
          <w:szCs w:val="22"/>
        </w:rPr>
        <w:t>no recovery for failed hosts and </w:t>
      </w:r>
    </w:p>
    <w:p w:rsidR="009F5B8B" w:rsidRDefault="009F5B8B" w:rsidP="009F5B8B">
      <w:pPr>
        <w:numPr>
          <w:ilvl w:val="2"/>
          <w:numId w:val="15"/>
        </w:numPr>
        <w:tabs>
          <w:tab w:val="left" w:pos="1660"/>
          <w:tab w:val="left" w:pos="2160"/>
        </w:tabs>
        <w:autoSpaceDE w:val="0"/>
        <w:autoSpaceDN w:val="0"/>
        <w:adjustRightInd w:val="0"/>
        <w:spacing w:line="260" w:lineRule="atLeast"/>
        <w:ind w:hanging="2160"/>
        <w:rPr>
          <w:rFonts w:ascii="Helvetica Neue" w:hAnsi="Helvetica Neue" w:cs="Helvetica Neue"/>
        </w:rPr>
      </w:pPr>
      <w:r>
        <w:rPr>
          <w:rFonts w:ascii="Menlo" w:hAnsi="Menlo" w:cs="Menlo"/>
          <w:sz w:val="22"/>
          <w:szCs w:val="22"/>
        </w:rPr>
        <w:t>node addition is a problem.</w:t>
      </w:r>
    </w:p>
    <w:p w:rsidR="009F5B8B" w:rsidRDefault="009F5B8B" w:rsidP="009F5B8B">
      <w:pPr>
        <w:numPr>
          <w:ilvl w:val="0"/>
          <w:numId w:val="15"/>
        </w:numPr>
        <w:tabs>
          <w:tab w:val="left" w:pos="220"/>
          <w:tab w:val="left" w:pos="720"/>
        </w:tabs>
        <w:autoSpaceDE w:val="0"/>
        <w:autoSpaceDN w:val="0"/>
        <w:adjustRightInd w:val="0"/>
        <w:spacing w:line="260" w:lineRule="atLeast"/>
        <w:ind w:hanging="720"/>
        <w:rPr>
          <w:rFonts w:ascii="Helvetica Neue" w:hAnsi="Helvetica Neue" w:cs="Helvetica Neue"/>
        </w:rPr>
      </w:pPr>
      <w:r>
        <w:rPr>
          <w:rFonts w:ascii="MS Mincho" w:eastAsia="MS Mincho" w:hAnsi="MS Mincho" w:cs="MS Mincho" w:hint="eastAsia"/>
          <w:sz w:val="22"/>
          <w:szCs w:val="22"/>
        </w:rPr>
        <w:t> </w:t>
      </w:r>
    </w:p>
    <w:p w:rsidR="009F5B8B" w:rsidRDefault="009F5B8B" w:rsidP="009F5B8B">
      <w:pPr>
        <w:autoSpaceDE w:val="0"/>
        <w:autoSpaceDN w:val="0"/>
        <w:adjustRightInd w:val="0"/>
        <w:spacing w:after="240" w:line="280" w:lineRule="atLeast"/>
        <w:rPr>
          <w:rFonts w:ascii="Helvetica Neue" w:hAnsi="Helvetica Neue" w:cs="Helvetica Neue"/>
        </w:rPr>
      </w:pPr>
    </w:p>
    <w:p w:rsidR="009F5B8B" w:rsidRDefault="009F5B8B" w:rsidP="009F5B8B">
      <w:pPr>
        <w:autoSpaceDE w:val="0"/>
        <w:autoSpaceDN w:val="0"/>
        <w:adjustRightInd w:val="0"/>
        <w:spacing w:line="260" w:lineRule="atLeast"/>
        <w:rPr>
          <w:rFonts w:ascii="Menlo" w:hAnsi="Menlo" w:cs="Menlo"/>
          <w:sz w:val="22"/>
          <w:szCs w:val="22"/>
        </w:rPr>
      </w:pPr>
      <w:r>
        <w:rPr>
          <w:rFonts w:ascii="MS Mincho" w:eastAsia="MS Mincho" w:hAnsi="MS Mincho" w:cs="MS Mincho" w:hint="eastAsia"/>
          <w:sz w:val="22"/>
          <w:szCs w:val="22"/>
        </w:rPr>
        <w:t> </w:t>
      </w:r>
    </w:p>
    <w:p w:rsidR="009F5B8B" w:rsidRDefault="009F5B8B" w:rsidP="009F5B8B">
      <w:pPr>
        <w:autoSpaceDE w:val="0"/>
        <w:autoSpaceDN w:val="0"/>
        <w:adjustRightInd w:val="0"/>
        <w:spacing w:line="260" w:lineRule="atLeast"/>
        <w:rPr>
          <w:rFonts w:ascii="Menlo" w:hAnsi="Menlo" w:cs="Menlo"/>
          <w:sz w:val="22"/>
          <w:szCs w:val="22"/>
        </w:rPr>
      </w:pPr>
      <w:r>
        <w:rPr>
          <w:rFonts w:ascii="MS Mincho" w:eastAsia="MS Mincho" w:hAnsi="MS Mincho" w:cs="MS Mincho" w:hint="eastAsia"/>
          <w:sz w:val="22"/>
          <w:szCs w:val="22"/>
        </w:rPr>
        <w:t> </w:t>
      </w:r>
    </w:p>
    <w:p w:rsidR="009F5B8B" w:rsidRDefault="009F5B8B" w:rsidP="009F5B8B">
      <w:pPr>
        <w:autoSpaceDE w:val="0"/>
        <w:autoSpaceDN w:val="0"/>
        <w:adjustRightInd w:val="0"/>
        <w:spacing w:line="260" w:lineRule="atLeast"/>
        <w:rPr>
          <w:rFonts w:ascii="Menlo" w:hAnsi="Menlo" w:cs="Menlo"/>
          <w:sz w:val="22"/>
          <w:szCs w:val="22"/>
        </w:rPr>
      </w:pPr>
      <w:r>
        <w:rPr>
          <w:rFonts w:ascii="MS Mincho" w:eastAsia="MS Mincho" w:hAnsi="MS Mincho" w:cs="MS Mincho" w:hint="eastAsia"/>
          <w:sz w:val="22"/>
          <w:szCs w:val="22"/>
        </w:rPr>
        <w:t> </w:t>
      </w:r>
    </w:p>
    <w:p w:rsidR="009F5B8B" w:rsidRDefault="009F5B8B" w:rsidP="009F5B8B">
      <w:pPr>
        <w:autoSpaceDE w:val="0"/>
        <w:autoSpaceDN w:val="0"/>
        <w:adjustRightInd w:val="0"/>
        <w:spacing w:line="320" w:lineRule="atLeast"/>
        <w:rPr>
          <w:rFonts w:ascii="Menlo" w:hAnsi="Menlo" w:cs="Menlo"/>
          <w:sz w:val="28"/>
          <w:szCs w:val="28"/>
        </w:rPr>
      </w:pPr>
      <w:r>
        <w:rPr>
          <w:rFonts w:ascii="Menlo" w:hAnsi="Menlo" w:cs="Menlo"/>
          <w:b/>
          <w:bCs/>
          <w:sz w:val="28"/>
          <w:szCs w:val="28"/>
        </w:rPr>
        <w:t>Proxy Vs Cache </w:t>
      </w: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numPr>
          <w:ilvl w:val="0"/>
          <w:numId w:val="16"/>
        </w:numPr>
        <w:tabs>
          <w:tab w:val="left" w:pos="220"/>
          <w:tab w:val="left" w:pos="720"/>
        </w:tabs>
        <w:autoSpaceDE w:val="0"/>
        <w:autoSpaceDN w:val="0"/>
        <w:adjustRightInd w:val="0"/>
        <w:spacing w:line="260" w:lineRule="atLeast"/>
        <w:ind w:hanging="720"/>
        <w:rPr>
          <w:rFonts w:ascii="Helvetica Neue" w:hAnsi="Helvetica Neue" w:cs="Helvetica Neue"/>
        </w:rPr>
      </w:pPr>
      <w:r>
        <w:rPr>
          <w:rFonts w:ascii="Menlo" w:hAnsi="Menlo" w:cs="Menlo"/>
          <w:sz w:val="22"/>
          <w:szCs w:val="22"/>
        </w:rPr>
        <w:t xml:space="preserve">Using cache prior to proxies to serve the requests faster </w:t>
      </w:r>
      <w:proofErr w:type="spellStart"/>
      <w:r>
        <w:rPr>
          <w:rFonts w:ascii="Menlo" w:hAnsi="Menlo" w:cs="Menlo"/>
          <w:sz w:val="22"/>
          <w:szCs w:val="22"/>
        </w:rPr>
        <w:t>thats</w:t>
      </w:r>
      <w:proofErr w:type="spellEnd"/>
      <w:r>
        <w:rPr>
          <w:rFonts w:ascii="Menlo" w:hAnsi="Menlo" w:cs="Menlo"/>
          <w:sz w:val="22"/>
          <w:szCs w:val="22"/>
        </w:rPr>
        <w:t xml:space="preserve"> already in memory without unnecessary delay/latency. </w:t>
      </w:r>
    </w:p>
    <w:p w:rsidR="009F5B8B" w:rsidRDefault="009F5B8B" w:rsidP="009F5B8B">
      <w:pPr>
        <w:autoSpaceDE w:val="0"/>
        <w:autoSpaceDN w:val="0"/>
        <w:adjustRightInd w:val="0"/>
        <w:spacing w:after="240" w:line="280" w:lineRule="atLeast"/>
        <w:rPr>
          <w:rFonts w:ascii="Helvetica Neue" w:hAnsi="Helvetica Neue" w:cs="Helvetica Neue"/>
        </w:rPr>
      </w:pPr>
    </w:p>
    <w:p w:rsidR="009F5B8B" w:rsidRDefault="009F5B8B" w:rsidP="009F5B8B">
      <w:pPr>
        <w:autoSpaceDE w:val="0"/>
        <w:autoSpaceDN w:val="0"/>
        <w:adjustRightInd w:val="0"/>
        <w:spacing w:line="260" w:lineRule="atLeast"/>
        <w:rPr>
          <w:rFonts w:ascii="Menlo" w:hAnsi="Menlo" w:cs="Menlo"/>
          <w:sz w:val="22"/>
          <w:szCs w:val="22"/>
        </w:rPr>
      </w:pPr>
      <w:r>
        <w:rPr>
          <w:rFonts w:ascii="Menlo" w:hAnsi="Menlo" w:cs="Menlo"/>
          <w:sz w:val="22"/>
          <w:szCs w:val="22"/>
        </w:rPr>
        <w:tab/>
        <w:t>It is worth noting that you can use proxies and caches together, but generally it is best to put the cache in front of the proxy, for the same reason that it is best to let the faster runners start first in a crowded marathon race. This is because the cache is serving data from memory, it is very fast, and it doesn't mind multiple requests for the same result. But if the cache was located on the other side of the proxy server, then there would be additional latency with every request before the cache, and this could hinder performance</w:t>
      </w: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numPr>
          <w:ilvl w:val="0"/>
          <w:numId w:val="17"/>
        </w:numPr>
        <w:tabs>
          <w:tab w:val="left" w:pos="220"/>
          <w:tab w:val="left" w:pos="720"/>
        </w:tabs>
        <w:autoSpaceDE w:val="0"/>
        <w:autoSpaceDN w:val="0"/>
        <w:adjustRightInd w:val="0"/>
        <w:spacing w:line="260" w:lineRule="atLeast"/>
        <w:ind w:hanging="720"/>
        <w:rPr>
          <w:rFonts w:ascii="Helvetica Neue" w:hAnsi="Helvetica Neue" w:cs="Helvetica Neue"/>
        </w:rPr>
      </w:pPr>
      <w:r>
        <w:rPr>
          <w:rFonts w:ascii="Menlo" w:hAnsi="Menlo" w:cs="Menlo"/>
          <w:sz w:val="22"/>
          <w:szCs w:val="22"/>
        </w:rPr>
        <w:t>Example of proxies </w:t>
      </w:r>
      <w:proofErr w:type="gramStart"/>
      <w:r>
        <w:rPr>
          <w:rFonts w:ascii="Menlo" w:hAnsi="Menlo" w:cs="Menlo"/>
          <w:sz w:val="22"/>
          <w:szCs w:val="22"/>
        </w:rPr>
        <w:t>available ,</w:t>
      </w:r>
      <w:proofErr w:type="gramEnd"/>
      <w:r>
        <w:rPr>
          <w:rFonts w:ascii="Menlo" w:hAnsi="Menlo" w:cs="Menlo"/>
          <w:sz w:val="22"/>
          <w:szCs w:val="22"/>
        </w:rPr>
        <w:t xml:space="preserve"> example of reverse proxy : </w:t>
      </w:r>
      <w:r>
        <w:rPr>
          <w:rFonts w:ascii="Helvetica Neue" w:hAnsi="Helvetica Neue" w:cs="Helvetica Neue"/>
        </w:rPr>
        <w:t>https://varnish-cache.org/ http://www.squid-cache.org/ </w:t>
      </w:r>
    </w:p>
    <w:p w:rsidR="009F5B8B" w:rsidRDefault="009F5B8B" w:rsidP="009F5B8B">
      <w:pPr>
        <w:numPr>
          <w:ilvl w:val="0"/>
          <w:numId w:val="17"/>
        </w:numPr>
        <w:tabs>
          <w:tab w:val="left" w:pos="220"/>
          <w:tab w:val="left" w:pos="720"/>
        </w:tabs>
        <w:autoSpaceDE w:val="0"/>
        <w:autoSpaceDN w:val="0"/>
        <w:adjustRightInd w:val="0"/>
        <w:spacing w:line="260" w:lineRule="atLeast"/>
        <w:ind w:hanging="720"/>
        <w:rPr>
          <w:rFonts w:ascii="Helvetica Neue" w:hAnsi="Helvetica Neue" w:cs="Helvetica Neue"/>
        </w:rPr>
      </w:pPr>
      <w:r>
        <w:rPr>
          <w:rFonts w:ascii="Menlo" w:hAnsi="Menlo" w:cs="Menlo"/>
          <w:sz w:val="22"/>
          <w:szCs w:val="22"/>
        </w:rPr>
        <w:t xml:space="preserve">Proxy functions can further be categorized under reverse </w:t>
      </w:r>
      <w:proofErr w:type="gramStart"/>
      <w:r>
        <w:rPr>
          <w:rFonts w:ascii="Menlo" w:hAnsi="Menlo" w:cs="Menlo"/>
          <w:sz w:val="22"/>
          <w:szCs w:val="22"/>
        </w:rPr>
        <w:t>proxy  :</w:t>
      </w:r>
      <w:proofErr w:type="gramEnd"/>
      <w:r>
        <w:rPr>
          <w:rFonts w:ascii="Menlo" w:hAnsi="Menlo" w:cs="Menlo"/>
          <w:sz w:val="22"/>
          <w:szCs w:val="22"/>
        </w:rPr>
        <w:t> </w:t>
      </w:r>
    </w:p>
    <w:p w:rsidR="009F5B8B" w:rsidRDefault="009F5B8B" w:rsidP="009F5B8B">
      <w:pPr>
        <w:numPr>
          <w:ilvl w:val="0"/>
          <w:numId w:val="17"/>
        </w:numPr>
        <w:tabs>
          <w:tab w:val="left" w:pos="220"/>
          <w:tab w:val="left" w:pos="720"/>
        </w:tabs>
        <w:autoSpaceDE w:val="0"/>
        <w:autoSpaceDN w:val="0"/>
        <w:adjustRightInd w:val="0"/>
        <w:spacing w:line="260" w:lineRule="atLeast"/>
        <w:ind w:hanging="720"/>
        <w:rPr>
          <w:rFonts w:ascii="Helvetica Neue" w:hAnsi="Helvetica Neue" w:cs="Helvetica Neue"/>
        </w:rPr>
      </w:pPr>
      <w:r>
        <w:rPr>
          <w:rFonts w:ascii="Menlo" w:hAnsi="Menlo" w:cs="Menlo"/>
          <w:sz w:val="22"/>
          <w:szCs w:val="22"/>
        </w:rPr>
        <w:t xml:space="preserve">Reverse proxy are enable at </w:t>
      </w:r>
      <w:proofErr w:type="gramStart"/>
      <w:r>
        <w:rPr>
          <w:rFonts w:ascii="Menlo" w:hAnsi="Menlo" w:cs="Menlo"/>
          <w:sz w:val="22"/>
          <w:szCs w:val="22"/>
        </w:rPr>
        <w:t>application  location</w:t>
      </w:r>
      <w:proofErr w:type="gramEnd"/>
      <w:r>
        <w:rPr>
          <w:rFonts w:ascii="Menlo" w:hAnsi="Menlo" w:cs="Menlo"/>
          <w:sz w:val="22"/>
          <w:szCs w:val="22"/>
        </w:rPr>
        <w:t xml:space="preserve"> so that this is the first thing to respond to a </w:t>
      </w:r>
      <w:proofErr w:type="spellStart"/>
      <w:r>
        <w:rPr>
          <w:rFonts w:ascii="Menlo" w:hAnsi="Menlo" w:cs="Menlo"/>
          <w:sz w:val="22"/>
          <w:szCs w:val="22"/>
        </w:rPr>
        <w:t>clients</w:t>
      </w:r>
      <w:proofErr w:type="spellEnd"/>
      <w:r>
        <w:rPr>
          <w:rFonts w:ascii="Menlo" w:hAnsi="Menlo" w:cs="Menlo"/>
          <w:sz w:val="22"/>
          <w:szCs w:val="22"/>
        </w:rPr>
        <w:t xml:space="preserve"> requests if already cached locally. </w:t>
      </w:r>
    </w:p>
    <w:p w:rsidR="009F5B8B" w:rsidRDefault="009F5B8B" w:rsidP="009F5B8B">
      <w:pPr>
        <w:autoSpaceDE w:val="0"/>
        <w:autoSpaceDN w:val="0"/>
        <w:adjustRightInd w:val="0"/>
        <w:spacing w:after="240" w:line="280" w:lineRule="atLeast"/>
        <w:rPr>
          <w:rFonts w:ascii="Helvetica Neue" w:hAnsi="Helvetica Neue" w:cs="Helvetica Neue"/>
        </w:rPr>
      </w:pPr>
    </w:p>
    <w:p w:rsidR="009F5B8B" w:rsidRDefault="009F5B8B" w:rsidP="009F5B8B">
      <w:pPr>
        <w:autoSpaceDE w:val="0"/>
        <w:autoSpaceDN w:val="0"/>
        <w:adjustRightInd w:val="0"/>
        <w:spacing w:line="260" w:lineRule="atLeast"/>
        <w:rPr>
          <w:rFonts w:ascii="Menlo" w:hAnsi="Menlo" w:cs="Menlo"/>
          <w:sz w:val="22"/>
          <w:szCs w:val="22"/>
        </w:rPr>
      </w:pPr>
      <w:r>
        <w:rPr>
          <w:rFonts w:ascii="MS Mincho" w:eastAsia="MS Mincho" w:hAnsi="MS Mincho" w:cs="MS Mincho" w:hint="eastAsia"/>
          <w:sz w:val="22"/>
          <w:szCs w:val="22"/>
        </w:rPr>
        <w:t> </w:t>
      </w:r>
    </w:p>
    <w:p w:rsidR="009F5B8B" w:rsidRDefault="009F5B8B" w:rsidP="009F5B8B">
      <w:pPr>
        <w:autoSpaceDE w:val="0"/>
        <w:autoSpaceDN w:val="0"/>
        <w:adjustRightInd w:val="0"/>
        <w:spacing w:line="320" w:lineRule="atLeast"/>
        <w:rPr>
          <w:rFonts w:ascii="Menlo" w:hAnsi="Menlo" w:cs="Menlo"/>
          <w:sz w:val="22"/>
          <w:szCs w:val="22"/>
        </w:rPr>
      </w:pPr>
      <w:proofErr w:type="gramStart"/>
      <w:r>
        <w:rPr>
          <w:rFonts w:ascii="Menlo" w:hAnsi="Menlo" w:cs="Menlo"/>
          <w:b/>
          <w:bCs/>
          <w:sz w:val="28"/>
          <w:szCs w:val="28"/>
        </w:rPr>
        <w:t>Indexes</w:t>
      </w:r>
      <w:r>
        <w:rPr>
          <w:rFonts w:ascii="Menlo" w:hAnsi="Menlo" w:cs="Menlo"/>
          <w:sz w:val="22"/>
          <w:szCs w:val="22"/>
        </w:rPr>
        <w:t xml:space="preserve"> :</w:t>
      </w:r>
      <w:proofErr w:type="gramEnd"/>
    </w:p>
    <w:p w:rsidR="009F5B8B" w:rsidRDefault="009F5B8B" w:rsidP="009F5B8B">
      <w:pPr>
        <w:autoSpaceDE w:val="0"/>
        <w:autoSpaceDN w:val="0"/>
        <w:adjustRightInd w:val="0"/>
        <w:spacing w:line="320" w:lineRule="atLeast"/>
        <w:rPr>
          <w:rFonts w:ascii="Menlo" w:hAnsi="Menlo" w:cs="Menlo"/>
          <w:sz w:val="22"/>
          <w:szCs w:val="22"/>
        </w:rPr>
      </w:pPr>
      <w:r>
        <w:rPr>
          <w:rFonts w:ascii="MS Mincho" w:eastAsia="MS Mincho" w:hAnsi="MS Mincho" w:cs="MS Mincho" w:hint="eastAsia"/>
          <w:sz w:val="22"/>
          <w:szCs w:val="22"/>
        </w:rPr>
        <w:t> </w:t>
      </w:r>
    </w:p>
    <w:p w:rsidR="009F5B8B" w:rsidRDefault="009F5B8B" w:rsidP="009F5B8B">
      <w:pPr>
        <w:autoSpaceDE w:val="0"/>
        <w:autoSpaceDN w:val="0"/>
        <w:adjustRightInd w:val="0"/>
        <w:spacing w:line="320" w:lineRule="atLeast"/>
        <w:rPr>
          <w:rFonts w:ascii="Menlo" w:hAnsi="Menlo" w:cs="Menlo"/>
          <w:sz w:val="22"/>
          <w:szCs w:val="22"/>
        </w:rPr>
      </w:pPr>
      <w:r>
        <w:rPr>
          <w:rFonts w:ascii="Menlo" w:hAnsi="Menlo" w:cs="Menlo"/>
          <w:sz w:val="22"/>
          <w:szCs w:val="22"/>
        </w:rPr>
        <w:t xml:space="preserve">This helps to make your reading of database easier and data access performance. </w:t>
      </w:r>
      <w:proofErr w:type="gramStart"/>
      <w:r>
        <w:rPr>
          <w:rFonts w:ascii="Menlo" w:hAnsi="Menlo" w:cs="Menlo"/>
          <w:sz w:val="22"/>
          <w:szCs w:val="22"/>
        </w:rPr>
        <w:t>So</w:t>
      </w:r>
      <w:proofErr w:type="gramEnd"/>
      <w:r>
        <w:rPr>
          <w:rFonts w:ascii="Menlo" w:hAnsi="Menlo" w:cs="Menlo"/>
          <w:sz w:val="22"/>
          <w:szCs w:val="22"/>
        </w:rPr>
        <w:t xml:space="preserve"> maintaining a table of indexes. We have these indices stored somewhere locally with at the client side. </w:t>
      </w:r>
    </w:p>
    <w:p w:rsidR="009F5B8B" w:rsidRDefault="009F5B8B" w:rsidP="009F5B8B">
      <w:pPr>
        <w:autoSpaceDE w:val="0"/>
        <w:autoSpaceDN w:val="0"/>
        <w:adjustRightInd w:val="0"/>
        <w:spacing w:line="320" w:lineRule="atLeast"/>
        <w:rPr>
          <w:rFonts w:ascii="Menlo" w:hAnsi="Menlo" w:cs="Menlo"/>
          <w:sz w:val="22"/>
          <w:szCs w:val="22"/>
        </w:rPr>
      </w:pPr>
      <w:r>
        <w:rPr>
          <w:rFonts w:ascii="MS Mincho" w:eastAsia="MS Mincho" w:hAnsi="MS Mincho" w:cs="MS Mincho" w:hint="eastAsia"/>
          <w:sz w:val="22"/>
          <w:szCs w:val="22"/>
        </w:rPr>
        <w:t> </w:t>
      </w:r>
    </w:p>
    <w:p w:rsidR="009F5B8B" w:rsidRDefault="009F5B8B" w:rsidP="009F5B8B">
      <w:pPr>
        <w:autoSpaceDE w:val="0"/>
        <w:autoSpaceDN w:val="0"/>
        <w:adjustRightInd w:val="0"/>
        <w:spacing w:line="320" w:lineRule="atLeast"/>
        <w:rPr>
          <w:rFonts w:ascii="Menlo" w:hAnsi="Menlo" w:cs="Menlo"/>
          <w:sz w:val="22"/>
          <w:szCs w:val="22"/>
        </w:rPr>
      </w:pPr>
      <w:r>
        <w:rPr>
          <w:rFonts w:ascii="Menlo" w:hAnsi="Menlo" w:cs="Menlo"/>
          <w:sz w:val="22"/>
          <w:szCs w:val="22"/>
        </w:rPr>
        <w:t>We can use inverted indexing as well </w:t>
      </w:r>
    </w:p>
    <w:p w:rsidR="009F5B8B" w:rsidRDefault="009F5B8B" w:rsidP="009F5B8B">
      <w:pPr>
        <w:autoSpaceDE w:val="0"/>
        <w:autoSpaceDN w:val="0"/>
        <w:adjustRightInd w:val="0"/>
        <w:spacing w:line="320" w:lineRule="atLeast"/>
        <w:rPr>
          <w:rFonts w:ascii="Menlo" w:hAnsi="Menlo" w:cs="Menlo"/>
          <w:sz w:val="22"/>
          <w:szCs w:val="22"/>
        </w:rPr>
      </w:pPr>
      <w:r>
        <w:rPr>
          <w:rFonts w:ascii="MS Mincho" w:eastAsia="MS Mincho" w:hAnsi="MS Mincho" w:cs="MS Mincho" w:hint="eastAsia"/>
          <w:sz w:val="22"/>
          <w:szCs w:val="22"/>
        </w:rPr>
        <w:lastRenderedPageBreak/>
        <w:t> </w:t>
      </w:r>
    </w:p>
    <w:p w:rsidR="009F5B8B" w:rsidRDefault="009F5B8B" w:rsidP="009F5B8B">
      <w:pPr>
        <w:autoSpaceDE w:val="0"/>
        <w:autoSpaceDN w:val="0"/>
        <w:adjustRightInd w:val="0"/>
        <w:spacing w:after="240" w:line="280" w:lineRule="atLeast"/>
        <w:rPr>
          <w:rFonts w:ascii="Helvetica Neue" w:hAnsi="Helvetica Neue" w:cs="Helvetica Neue"/>
        </w:rPr>
      </w:pPr>
      <w:r>
        <w:rPr>
          <w:rFonts w:ascii="Helvetica Neue" w:hAnsi="Helvetica Neue" w:cs="Helvetica Neue"/>
        </w:rPr>
        <w:t>An inverted index, which could represent Index1 in the diagram above, might look something like the following—each word or tuple of words provide an index of what books contain them.</w:t>
      </w:r>
    </w:p>
    <w:p w:rsidR="009F5B8B" w:rsidRDefault="009F5B8B" w:rsidP="009F5B8B">
      <w:pPr>
        <w:autoSpaceDE w:val="0"/>
        <w:autoSpaceDN w:val="0"/>
        <w:adjustRightInd w:val="0"/>
        <w:spacing w:line="260" w:lineRule="atLeast"/>
        <w:rPr>
          <w:rFonts w:ascii="Menlo" w:hAnsi="Menlo" w:cs="Menlo"/>
          <w:sz w:val="22"/>
          <w:szCs w:val="22"/>
        </w:rPr>
      </w:pPr>
    </w:p>
    <w:tbl>
      <w:tblPr>
        <w:tblW w:w="0" w:type="auto"/>
        <w:tblInd w:w="-108" w:type="dxa"/>
        <w:tblBorders>
          <w:top w:val="nil"/>
          <w:left w:val="nil"/>
          <w:right w:val="nil"/>
        </w:tblBorders>
        <w:tblLayout w:type="fixed"/>
        <w:tblLook w:val="0000" w:firstRow="0" w:lastRow="0" w:firstColumn="0" w:lastColumn="0" w:noHBand="0" w:noVBand="0"/>
      </w:tblPr>
      <w:tblGrid>
        <w:gridCol w:w="1700"/>
        <w:gridCol w:w="2680"/>
      </w:tblGrid>
      <w:tr w:rsidR="009F5B8B">
        <w:tblPrEx>
          <w:tblCellMar>
            <w:top w:w="0" w:type="dxa"/>
            <w:bottom w:w="0" w:type="dxa"/>
          </w:tblCellMar>
        </w:tblPrEx>
        <w:tc>
          <w:tcPr>
            <w:tcW w:w="1700" w:type="dxa"/>
            <w:tcMar>
              <w:top w:w="20" w:type="nil"/>
              <w:left w:w="20" w:type="nil"/>
              <w:bottom w:w="20" w:type="nil"/>
              <w:right w:w="20" w:type="nil"/>
            </w:tcMar>
            <w:vAlign w:val="center"/>
          </w:tcPr>
          <w:p w:rsidR="009F5B8B" w:rsidRDefault="009F5B8B">
            <w:pPr>
              <w:autoSpaceDE w:val="0"/>
              <w:autoSpaceDN w:val="0"/>
              <w:adjustRightInd w:val="0"/>
              <w:spacing w:line="300" w:lineRule="atLeast"/>
              <w:jc w:val="center"/>
              <w:rPr>
                <w:rFonts w:ascii="Helvetica Neue" w:hAnsi="Helvetica Neue" w:cs="Helvetica Neue"/>
                <w:b/>
                <w:bCs/>
              </w:rPr>
            </w:pPr>
            <w:r>
              <w:rPr>
                <w:rFonts w:ascii="Helvetica Neue" w:hAnsi="Helvetica Neue" w:cs="Helvetica Neue"/>
                <w:b/>
                <w:bCs/>
              </w:rPr>
              <w:t>Word(s)</w:t>
            </w:r>
          </w:p>
        </w:tc>
        <w:tc>
          <w:tcPr>
            <w:tcW w:w="2680" w:type="dxa"/>
            <w:tcMar>
              <w:top w:w="20" w:type="nil"/>
              <w:left w:w="20" w:type="nil"/>
              <w:bottom w:w="20" w:type="nil"/>
              <w:right w:w="20" w:type="nil"/>
            </w:tcMar>
            <w:vAlign w:val="center"/>
          </w:tcPr>
          <w:p w:rsidR="009F5B8B" w:rsidRDefault="009F5B8B">
            <w:pPr>
              <w:autoSpaceDE w:val="0"/>
              <w:autoSpaceDN w:val="0"/>
              <w:adjustRightInd w:val="0"/>
              <w:spacing w:line="300" w:lineRule="atLeast"/>
              <w:jc w:val="center"/>
              <w:rPr>
                <w:rFonts w:ascii="Helvetica Neue" w:hAnsi="Helvetica Neue" w:cs="Helvetica Neue"/>
                <w:b/>
                <w:bCs/>
              </w:rPr>
            </w:pPr>
            <w:r>
              <w:rPr>
                <w:rFonts w:ascii="Helvetica Neue" w:hAnsi="Helvetica Neue" w:cs="Helvetica Neue"/>
                <w:b/>
                <w:bCs/>
              </w:rPr>
              <w:t>Book(s)</w:t>
            </w:r>
          </w:p>
        </w:tc>
      </w:tr>
      <w:tr w:rsidR="009F5B8B">
        <w:tblPrEx>
          <w:tblBorders>
            <w:top w:val="none" w:sz="0" w:space="0" w:color="auto"/>
          </w:tblBorders>
          <w:tblCellMar>
            <w:top w:w="0" w:type="dxa"/>
            <w:bottom w:w="0" w:type="dxa"/>
          </w:tblCellMar>
        </w:tblPrEx>
        <w:tc>
          <w:tcPr>
            <w:tcW w:w="1700" w:type="dxa"/>
            <w:tcMar>
              <w:top w:w="20" w:type="nil"/>
              <w:left w:w="20" w:type="nil"/>
              <w:bottom w:w="20" w:type="nil"/>
              <w:right w:w="20" w:type="nil"/>
            </w:tcMar>
            <w:vAlign w:val="center"/>
          </w:tcPr>
          <w:p w:rsidR="009F5B8B" w:rsidRDefault="009F5B8B">
            <w:pPr>
              <w:autoSpaceDE w:val="0"/>
              <w:autoSpaceDN w:val="0"/>
              <w:adjustRightInd w:val="0"/>
              <w:spacing w:line="280" w:lineRule="atLeast"/>
              <w:rPr>
                <w:rFonts w:ascii="Helvetica Neue" w:hAnsi="Helvetica Neue" w:cs="Helvetica Neue"/>
              </w:rPr>
            </w:pPr>
            <w:r>
              <w:rPr>
                <w:rFonts w:ascii="Helvetica Neue" w:hAnsi="Helvetica Neue" w:cs="Helvetica Neue"/>
              </w:rPr>
              <w:t>being awesome</w:t>
            </w:r>
          </w:p>
        </w:tc>
        <w:tc>
          <w:tcPr>
            <w:tcW w:w="2680" w:type="dxa"/>
            <w:tcMar>
              <w:top w:w="20" w:type="nil"/>
              <w:left w:w="20" w:type="nil"/>
              <w:bottom w:w="20" w:type="nil"/>
              <w:right w:w="20" w:type="nil"/>
            </w:tcMar>
            <w:vAlign w:val="center"/>
          </w:tcPr>
          <w:p w:rsidR="009F5B8B" w:rsidRDefault="009F5B8B">
            <w:pPr>
              <w:autoSpaceDE w:val="0"/>
              <w:autoSpaceDN w:val="0"/>
              <w:adjustRightInd w:val="0"/>
              <w:spacing w:line="280" w:lineRule="atLeast"/>
              <w:rPr>
                <w:rFonts w:ascii="Helvetica Neue" w:hAnsi="Helvetica Neue" w:cs="Helvetica Neue"/>
              </w:rPr>
            </w:pPr>
            <w:r>
              <w:rPr>
                <w:rFonts w:ascii="Helvetica Neue" w:hAnsi="Helvetica Neue" w:cs="Helvetica Neue"/>
              </w:rPr>
              <w:t>Book B, Book C, Book D</w:t>
            </w:r>
          </w:p>
        </w:tc>
      </w:tr>
      <w:tr w:rsidR="009F5B8B">
        <w:tblPrEx>
          <w:tblBorders>
            <w:top w:val="none" w:sz="0" w:space="0" w:color="auto"/>
          </w:tblBorders>
          <w:tblCellMar>
            <w:top w:w="0" w:type="dxa"/>
            <w:bottom w:w="0" w:type="dxa"/>
          </w:tblCellMar>
        </w:tblPrEx>
        <w:tc>
          <w:tcPr>
            <w:tcW w:w="1700" w:type="dxa"/>
            <w:tcMar>
              <w:top w:w="20" w:type="nil"/>
              <w:left w:w="20" w:type="nil"/>
              <w:bottom w:w="20" w:type="nil"/>
              <w:right w:w="20" w:type="nil"/>
            </w:tcMar>
            <w:vAlign w:val="center"/>
          </w:tcPr>
          <w:p w:rsidR="009F5B8B" w:rsidRDefault="009F5B8B">
            <w:pPr>
              <w:autoSpaceDE w:val="0"/>
              <w:autoSpaceDN w:val="0"/>
              <w:adjustRightInd w:val="0"/>
              <w:spacing w:line="280" w:lineRule="atLeast"/>
              <w:rPr>
                <w:rFonts w:ascii="Helvetica Neue" w:hAnsi="Helvetica Neue" w:cs="Helvetica Neue"/>
              </w:rPr>
            </w:pPr>
            <w:r>
              <w:rPr>
                <w:rFonts w:ascii="Helvetica Neue" w:hAnsi="Helvetica Neue" w:cs="Helvetica Neue"/>
              </w:rPr>
              <w:t>always</w:t>
            </w:r>
          </w:p>
        </w:tc>
        <w:tc>
          <w:tcPr>
            <w:tcW w:w="2680" w:type="dxa"/>
            <w:tcMar>
              <w:top w:w="20" w:type="nil"/>
              <w:left w:w="20" w:type="nil"/>
              <w:bottom w:w="20" w:type="nil"/>
              <w:right w:w="20" w:type="nil"/>
            </w:tcMar>
            <w:vAlign w:val="center"/>
          </w:tcPr>
          <w:p w:rsidR="009F5B8B" w:rsidRDefault="009F5B8B">
            <w:pPr>
              <w:autoSpaceDE w:val="0"/>
              <w:autoSpaceDN w:val="0"/>
              <w:adjustRightInd w:val="0"/>
              <w:spacing w:line="280" w:lineRule="atLeast"/>
              <w:rPr>
                <w:rFonts w:ascii="Helvetica Neue" w:hAnsi="Helvetica Neue" w:cs="Helvetica Neue"/>
              </w:rPr>
            </w:pPr>
            <w:r>
              <w:rPr>
                <w:rFonts w:ascii="Helvetica Neue" w:hAnsi="Helvetica Neue" w:cs="Helvetica Neue"/>
              </w:rPr>
              <w:t>Book C, Book F</w:t>
            </w:r>
          </w:p>
        </w:tc>
      </w:tr>
      <w:tr w:rsidR="009F5B8B">
        <w:tblPrEx>
          <w:tblCellMar>
            <w:top w:w="0" w:type="dxa"/>
            <w:bottom w:w="0" w:type="dxa"/>
          </w:tblCellMar>
        </w:tblPrEx>
        <w:tc>
          <w:tcPr>
            <w:tcW w:w="1700" w:type="dxa"/>
            <w:tcMar>
              <w:top w:w="20" w:type="nil"/>
              <w:left w:w="20" w:type="nil"/>
              <w:bottom w:w="20" w:type="nil"/>
              <w:right w:w="20" w:type="nil"/>
            </w:tcMar>
            <w:vAlign w:val="center"/>
          </w:tcPr>
          <w:p w:rsidR="009F5B8B" w:rsidRDefault="009F5B8B">
            <w:pPr>
              <w:autoSpaceDE w:val="0"/>
              <w:autoSpaceDN w:val="0"/>
              <w:adjustRightInd w:val="0"/>
              <w:spacing w:line="280" w:lineRule="atLeast"/>
              <w:rPr>
                <w:rFonts w:ascii="Helvetica Neue" w:hAnsi="Helvetica Neue" w:cs="Helvetica Neue"/>
              </w:rPr>
            </w:pPr>
            <w:r>
              <w:rPr>
                <w:rFonts w:ascii="Helvetica Neue" w:hAnsi="Helvetica Neue" w:cs="Helvetica Neue"/>
              </w:rPr>
              <w:t>believe</w:t>
            </w:r>
          </w:p>
        </w:tc>
        <w:tc>
          <w:tcPr>
            <w:tcW w:w="2680" w:type="dxa"/>
            <w:tcMar>
              <w:top w:w="20" w:type="nil"/>
              <w:left w:w="20" w:type="nil"/>
              <w:bottom w:w="20" w:type="nil"/>
              <w:right w:w="20" w:type="nil"/>
            </w:tcMar>
            <w:vAlign w:val="center"/>
          </w:tcPr>
          <w:p w:rsidR="009F5B8B" w:rsidRDefault="009F5B8B">
            <w:pPr>
              <w:autoSpaceDE w:val="0"/>
              <w:autoSpaceDN w:val="0"/>
              <w:adjustRightInd w:val="0"/>
              <w:spacing w:line="280" w:lineRule="atLeast"/>
              <w:rPr>
                <w:rFonts w:ascii="Helvetica Neue" w:hAnsi="Helvetica Neue" w:cs="Helvetica Neue"/>
              </w:rPr>
            </w:pPr>
            <w:r>
              <w:rPr>
                <w:rFonts w:ascii="Helvetica Neue" w:hAnsi="Helvetica Neue" w:cs="Helvetica Neue"/>
              </w:rPr>
              <w:t>Book B</w:t>
            </w:r>
          </w:p>
        </w:tc>
      </w:tr>
    </w:tbl>
    <w:p w:rsidR="009F5B8B" w:rsidRDefault="009F5B8B" w:rsidP="009F5B8B">
      <w:pPr>
        <w:autoSpaceDE w:val="0"/>
        <w:autoSpaceDN w:val="0"/>
        <w:adjustRightInd w:val="0"/>
        <w:spacing w:line="260" w:lineRule="atLeast"/>
        <w:rPr>
          <w:rFonts w:ascii="Menlo" w:hAnsi="Menlo" w:cs="Menlo"/>
          <w:sz w:val="22"/>
          <w:szCs w:val="22"/>
        </w:rPr>
      </w:pPr>
      <w:r>
        <w:rPr>
          <w:rFonts w:ascii="MS Mincho" w:eastAsia="MS Mincho" w:hAnsi="MS Mincho" w:cs="MS Mincho" w:hint="eastAsia"/>
          <w:sz w:val="22"/>
          <w:szCs w:val="22"/>
        </w:rPr>
        <w:t> </w:t>
      </w:r>
    </w:p>
    <w:p w:rsidR="009F5B8B" w:rsidRDefault="009F5B8B" w:rsidP="009F5B8B">
      <w:pPr>
        <w:autoSpaceDE w:val="0"/>
        <w:autoSpaceDN w:val="0"/>
        <w:adjustRightInd w:val="0"/>
        <w:spacing w:line="260" w:lineRule="atLeast"/>
        <w:rPr>
          <w:rFonts w:ascii="Menlo" w:hAnsi="Menlo" w:cs="Menlo"/>
          <w:sz w:val="22"/>
          <w:szCs w:val="22"/>
        </w:rPr>
      </w:pPr>
    </w:p>
    <w:p w:rsidR="009F5B8B" w:rsidRDefault="009F5B8B" w:rsidP="009F5B8B">
      <w:pPr>
        <w:numPr>
          <w:ilvl w:val="0"/>
          <w:numId w:val="18"/>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Being able to find your data quickly and easily is important; indexes are an effective and simple tool to achieve this.</w:t>
      </w:r>
    </w:p>
    <w:p w:rsidR="009F5B8B" w:rsidRDefault="009F5B8B" w:rsidP="009F5B8B">
      <w:pPr>
        <w:autoSpaceDE w:val="0"/>
        <w:autoSpaceDN w:val="0"/>
        <w:adjustRightInd w:val="0"/>
        <w:spacing w:after="240" w:line="280" w:lineRule="atLeast"/>
        <w:rPr>
          <w:rFonts w:ascii="Helvetica Neue" w:hAnsi="Helvetica Neue" w:cs="Helvetica Neue"/>
        </w:rPr>
      </w:pPr>
    </w:p>
    <w:p w:rsidR="009F5B8B" w:rsidRDefault="009F5B8B" w:rsidP="009F5B8B">
      <w:pPr>
        <w:autoSpaceDE w:val="0"/>
        <w:autoSpaceDN w:val="0"/>
        <w:adjustRightInd w:val="0"/>
        <w:spacing w:line="260" w:lineRule="atLeast"/>
        <w:rPr>
          <w:rFonts w:ascii="Menlo" w:hAnsi="Menlo" w:cs="Menlo"/>
          <w:sz w:val="22"/>
          <w:szCs w:val="22"/>
        </w:rPr>
      </w:pPr>
      <w:r>
        <w:rPr>
          <w:rFonts w:ascii="MS Mincho" w:eastAsia="MS Mincho" w:hAnsi="MS Mincho" w:cs="MS Mincho" w:hint="eastAsia"/>
          <w:sz w:val="22"/>
          <w:szCs w:val="22"/>
        </w:rPr>
        <w:t> </w:t>
      </w:r>
    </w:p>
    <w:p w:rsidR="009F5B8B" w:rsidRDefault="009F5B8B" w:rsidP="009F5B8B">
      <w:pPr>
        <w:autoSpaceDE w:val="0"/>
        <w:autoSpaceDN w:val="0"/>
        <w:adjustRightInd w:val="0"/>
        <w:spacing w:after="280" w:line="340" w:lineRule="atLeast"/>
        <w:rPr>
          <w:rFonts w:ascii="Helvetica Neue" w:hAnsi="Helvetica Neue" w:cs="Helvetica Neue"/>
          <w:b/>
          <w:bCs/>
          <w:sz w:val="28"/>
          <w:szCs w:val="28"/>
        </w:rPr>
      </w:pPr>
      <w:r>
        <w:rPr>
          <w:rFonts w:ascii="Helvetica Neue" w:hAnsi="Helvetica Neue" w:cs="Helvetica Neue"/>
          <w:b/>
          <w:bCs/>
          <w:sz w:val="28"/>
          <w:szCs w:val="28"/>
        </w:rPr>
        <w:t> </w:t>
      </w:r>
    </w:p>
    <w:p w:rsidR="009F5B8B" w:rsidRDefault="009F5B8B" w:rsidP="009F5B8B">
      <w:pPr>
        <w:autoSpaceDE w:val="0"/>
        <w:autoSpaceDN w:val="0"/>
        <w:adjustRightInd w:val="0"/>
        <w:spacing w:after="280" w:line="340" w:lineRule="atLeast"/>
        <w:rPr>
          <w:rFonts w:ascii="Helvetica Neue" w:hAnsi="Helvetica Neue" w:cs="Helvetica Neue"/>
          <w:b/>
          <w:bCs/>
          <w:sz w:val="28"/>
          <w:szCs w:val="28"/>
        </w:rPr>
      </w:pPr>
      <w:r>
        <w:rPr>
          <w:rFonts w:ascii="Helvetica Neue" w:hAnsi="Helvetica Neue" w:cs="Helvetica Neue"/>
          <w:b/>
          <w:bCs/>
          <w:sz w:val="28"/>
          <w:szCs w:val="28"/>
        </w:rPr>
        <w:t>Load Balancers</w:t>
      </w:r>
    </w:p>
    <w:p w:rsidR="009F5B8B" w:rsidRDefault="009F5B8B" w:rsidP="009F5B8B">
      <w:pPr>
        <w:autoSpaceDE w:val="0"/>
        <w:autoSpaceDN w:val="0"/>
        <w:adjustRightInd w:val="0"/>
        <w:spacing w:line="260" w:lineRule="atLeast"/>
        <w:rPr>
          <w:rFonts w:ascii="Menlo" w:hAnsi="Menlo" w:cs="Menlo"/>
          <w:sz w:val="22"/>
          <w:szCs w:val="22"/>
        </w:rPr>
      </w:pPr>
    </w:p>
    <w:p w:rsidR="009F5B8B" w:rsidRDefault="009F5B8B" w:rsidP="009F5B8B">
      <w:pPr>
        <w:autoSpaceDE w:val="0"/>
        <w:autoSpaceDN w:val="0"/>
        <w:adjustRightInd w:val="0"/>
        <w:spacing w:after="240" w:line="280" w:lineRule="atLeast"/>
        <w:rPr>
          <w:rFonts w:ascii="Helvetica Neue" w:hAnsi="Helvetica Neue" w:cs="Helvetica Neue"/>
        </w:rPr>
      </w:pPr>
      <w:r>
        <w:rPr>
          <w:rFonts w:ascii="Helvetica Neue" w:hAnsi="Helvetica Neue" w:cs="Helvetica Neue"/>
        </w:rPr>
        <w:t xml:space="preserve">Finally, another critical piece of any distributed system is a load </w:t>
      </w:r>
      <w:proofErr w:type="spellStart"/>
      <w:proofErr w:type="gramStart"/>
      <w:r>
        <w:rPr>
          <w:rFonts w:ascii="Helvetica Neue" w:hAnsi="Helvetica Neue" w:cs="Helvetica Neue"/>
        </w:rPr>
        <w:t>balancer.This</w:t>
      </w:r>
      <w:proofErr w:type="spellEnd"/>
      <w:proofErr w:type="gramEnd"/>
      <w:r>
        <w:rPr>
          <w:rFonts w:ascii="Helvetica Neue" w:hAnsi="Helvetica Neue" w:cs="Helvetica Neue"/>
        </w:rPr>
        <w:t xml:space="preserve"> is a principle part of any </w:t>
      </w:r>
      <w:proofErr w:type="spellStart"/>
      <w:r>
        <w:rPr>
          <w:rFonts w:ascii="Helvetica Neue" w:hAnsi="Helvetica Neue" w:cs="Helvetica Neue"/>
        </w:rPr>
        <w:t>architecture.Technically</w:t>
      </w:r>
      <w:proofErr w:type="spellEnd"/>
      <w:r>
        <w:rPr>
          <w:rFonts w:ascii="Helvetica Neue" w:hAnsi="Helvetica Neue" w:cs="Helvetica Neue"/>
        </w:rPr>
        <w:t xml:space="preserve"> these are also known as reverse proxies as it can perform the task of filtering the request on the basis of their nature. </w:t>
      </w:r>
    </w:p>
    <w:p w:rsidR="009F5B8B" w:rsidRDefault="009F5B8B" w:rsidP="009F5B8B">
      <w:pPr>
        <w:autoSpaceDE w:val="0"/>
        <w:autoSpaceDN w:val="0"/>
        <w:adjustRightInd w:val="0"/>
        <w:spacing w:line="260" w:lineRule="atLeast"/>
        <w:rPr>
          <w:rFonts w:ascii="Menlo" w:hAnsi="Menlo" w:cs="Menlo"/>
          <w:sz w:val="22"/>
          <w:szCs w:val="22"/>
        </w:rPr>
      </w:pPr>
      <w:r>
        <w:rPr>
          <w:rFonts w:ascii="Menlo" w:hAnsi="Menlo" w:cs="Menlo"/>
          <w:sz w:val="22"/>
          <w:szCs w:val="22"/>
        </w:rPr>
        <w:t>Usage: </w:t>
      </w: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numPr>
          <w:ilvl w:val="0"/>
          <w:numId w:val="19"/>
        </w:numPr>
        <w:tabs>
          <w:tab w:val="left" w:pos="220"/>
          <w:tab w:val="left" w:pos="720"/>
        </w:tabs>
        <w:autoSpaceDE w:val="0"/>
        <w:autoSpaceDN w:val="0"/>
        <w:adjustRightInd w:val="0"/>
        <w:spacing w:line="260" w:lineRule="atLeast"/>
        <w:ind w:hanging="720"/>
        <w:rPr>
          <w:rFonts w:ascii="Helvetica Neue" w:hAnsi="Helvetica Neue" w:cs="Helvetica Neue"/>
        </w:rPr>
      </w:pPr>
      <w:r>
        <w:rPr>
          <w:rFonts w:ascii="Menlo" w:hAnsi="Menlo" w:cs="Menlo"/>
          <w:sz w:val="22"/>
          <w:szCs w:val="22"/>
        </w:rPr>
        <w:t>an easy way to allow you to expand system capacity in distributed system </w:t>
      </w:r>
    </w:p>
    <w:p w:rsidR="009F5B8B" w:rsidRDefault="009F5B8B" w:rsidP="009F5B8B">
      <w:pPr>
        <w:numPr>
          <w:ilvl w:val="0"/>
          <w:numId w:val="19"/>
        </w:numPr>
        <w:tabs>
          <w:tab w:val="left" w:pos="220"/>
          <w:tab w:val="left" w:pos="720"/>
        </w:tabs>
        <w:autoSpaceDE w:val="0"/>
        <w:autoSpaceDN w:val="0"/>
        <w:adjustRightInd w:val="0"/>
        <w:spacing w:line="260" w:lineRule="atLeast"/>
        <w:ind w:hanging="720"/>
        <w:rPr>
          <w:rFonts w:ascii="Helvetica Neue" w:hAnsi="Helvetica Neue" w:cs="Helvetica Neue"/>
        </w:rPr>
      </w:pPr>
      <w:r>
        <w:rPr>
          <w:rFonts w:ascii="Menlo" w:hAnsi="Menlo" w:cs="Menlo"/>
          <w:sz w:val="22"/>
          <w:szCs w:val="22"/>
        </w:rPr>
        <w:t>This also can help to test health of any node as they are actively working or not by frequent health checks pings </w:t>
      </w:r>
      <w:r>
        <w:rPr>
          <w:rFonts w:ascii="Helvetica Neue" w:hAnsi="Helvetica Neue" w:cs="Helvetica Neue"/>
        </w:rPr>
        <w:t>such that if a node is unresponsive or over-loaded, it can be removed from the pool handling requests, taking advantage of the redundancy of different nodes in your system</w:t>
      </w:r>
    </w:p>
    <w:p w:rsidR="009F5B8B" w:rsidRDefault="009F5B8B" w:rsidP="009F5B8B">
      <w:pPr>
        <w:numPr>
          <w:ilvl w:val="0"/>
          <w:numId w:val="19"/>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 </w:t>
      </w:r>
    </w:p>
    <w:p w:rsidR="009F5B8B" w:rsidRDefault="009F5B8B" w:rsidP="009F5B8B">
      <w:pPr>
        <w:autoSpaceDE w:val="0"/>
        <w:autoSpaceDN w:val="0"/>
        <w:adjustRightInd w:val="0"/>
        <w:spacing w:after="240" w:line="280" w:lineRule="atLeast"/>
        <w:rPr>
          <w:rFonts w:ascii="Helvetica Neue" w:hAnsi="Helvetica Neue" w:cs="Helvetica Neue"/>
        </w:rPr>
      </w:pPr>
    </w:p>
    <w:p w:rsidR="009F5B8B" w:rsidRDefault="009F5B8B" w:rsidP="009F5B8B">
      <w:pPr>
        <w:autoSpaceDE w:val="0"/>
        <w:autoSpaceDN w:val="0"/>
        <w:adjustRightInd w:val="0"/>
        <w:spacing w:line="260" w:lineRule="atLeast"/>
        <w:rPr>
          <w:rFonts w:ascii="Menlo" w:hAnsi="Menlo" w:cs="Menlo"/>
          <w:sz w:val="22"/>
          <w:szCs w:val="22"/>
        </w:rPr>
      </w:pPr>
      <w:r>
        <w:rPr>
          <w:rFonts w:ascii="MS Mincho" w:eastAsia="MS Mincho" w:hAnsi="MS Mincho" w:cs="MS Mincho" w:hint="eastAsia"/>
          <w:sz w:val="22"/>
          <w:szCs w:val="22"/>
        </w:rPr>
        <w:t> </w:t>
      </w:r>
    </w:p>
    <w:p w:rsidR="009F5B8B" w:rsidRDefault="009F5B8B" w:rsidP="009F5B8B">
      <w:pPr>
        <w:autoSpaceDE w:val="0"/>
        <w:autoSpaceDN w:val="0"/>
        <w:adjustRightInd w:val="0"/>
        <w:spacing w:line="260" w:lineRule="atLeast"/>
        <w:rPr>
          <w:rFonts w:ascii="Menlo" w:hAnsi="Menlo" w:cs="Menlo"/>
          <w:sz w:val="22"/>
          <w:szCs w:val="22"/>
        </w:rPr>
      </w:pPr>
      <w:r>
        <w:rPr>
          <w:rFonts w:ascii="MS Mincho" w:eastAsia="MS Mincho" w:hAnsi="MS Mincho" w:cs="MS Mincho" w:hint="eastAsia"/>
          <w:sz w:val="22"/>
          <w:szCs w:val="22"/>
        </w:rPr>
        <w:t> </w:t>
      </w:r>
    </w:p>
    <w:p w:rsidR="009F5B8B" w:rsidRDefault="009F5B8B" w:rsidP="009F5B8B">
      <w:pPr>
        <w:autoSpaceDE w:val="0"/>
        <w:autoSpaceDN w:val="0"/>
        <w:adjustRightInd w:val="0"/>
        <w:spacing w:line="260" w:lineRule="atLeast"/>
        <w:rPr>
          <w:rFonts w:ascii="Menlo" w:hAnsi="Menlo" w:cs="Menlo"/>
          <w:sz w:val="22"/>
          <w:szCs w:val="22"/>
        </w:rPr>
      </w:pPr>
      <w:r>
        <w:rPr>
          <w:rFonts w:ascii="MS Mincho" w:eastAsia="MS Mincho" w:hAnsi="MS Mincho" w:cs="MS Mincho" w:hint="eastAsia"/>
          <w:sz w:val="22"/>
          <w:szCs w:val="22"/>
        </w:rPr>
        <w:t> </w:t>
      </w:r>
    </w:p>
    <w:p w:rsidR="009F5B8B" w:rsidRDefault="009F5B8B" w:rsidP="009F5B8B">
      <w:pPr>
        <w:autoSpaceDE w:val="0"/>
        <w:autoSpaceDN w:val="0"/>
        <w:adjustRightInd w:val="0"/>
        <w:spacing w:line="260" w:lineRule="atLeast"/>
        <w:rPr>
          <w:rFonts w:ascii="Menlo" w:hAnsi="Menlo" w:cs="Menlo"/>
          <w:sz w:val="22"/>
          <w:szCs w:val="22"/>
        </w:rPr>
      </w:pPr>
      <w:r>
        <w:rPr>
          <w:rFonts w:ascii="MS Mincho" w:eastAsia="MS Mincho" w:hAnsi="MS Mincho" w:cs="MS Mincho" w:hint="eastAsia"/>
          <w:sz w:val="22"/>
          <w:szCs w:val="22"/>
        </w:rPr>
        <w:t> </w:t>
      </w:r>
    </w:p>
    <w:p w:rsidR="009F5B8B" w:rsidRDefault="009F5B8B" w:rsidP="009F5B8B">
      <w:pPr>
        <w:autoSpaceDE w:val="0"/>
        <w:autoSpaceDN w:val="0"/>
        <w:adjustRightInd w:val="0"/>
        <w:spacing w:line="260" w:lineRule="atLeast"/>
        <w:rPr>
          <w:rFonts w:ascii="Menlo" w:hAnsi="Menlo" w:cs="Menlo"/>
          <w:sz w:val="22"/>
          <w:szCs w:val="22"/>
        </w:rPr>
      </w:pPr>
      <w:r>
        <w:rPr>
          <w:rFonts w:ascii="MS Mincho" w:eastAsia="MS Mincho" w:hAnsi="MS Mincho" w:cs="MS Mincho" w:hint="eastAsia"/>
          <w:sz w:val="22"/>
          <w:szCs w:val="22"/>
        </w:rPr>
        <w:t> </w:t>
      </w:r>
    </w:p>
    <w:p w:rsidR="009F5B8B" w:rsidRDefault="009F5B8B" w:rsidP="009F5B8B">
      <w:pPr>
        <w:autoSpaceDE w:val="0"/>
        <w:autoSpaceDN w:val="0"/>
        <w:adjustRightInd w:val="0"/>
        <w:spacing w:line="360" w:lineRule="atLeast"/>
        <w:rPr>
          <w:rFonts w:ascii="Menlo" w:hAnsi="Menlo" w:cs="Menlo"/>
          <w:sz w:val="22"/>
          <w:szCs w:val="22"/>
        </w:rPr>
      </w:pPr>
      <w:r>
        <w:rPr>
          <w:rFonts w:ascii="Menlo" w:hAnsi="Menlo" w:cs="Menlo"/>
          <w:b/>
          <w:bCs/>
          <w:sz w:val="30"/>
          <w:szCs w:val="30"/>
        </w:rPr>
        <w:t>Queues</w:t>
      </w:r>
      <w:r>
        <w:rPr>
          <w:rFonts w:ascii="Menlo" w:hAnsi="Menlo" w:cs="Menlo"/>
          <w:sz w:val="22"/>
          <w:szCs w:val="22"/>
        </w:rPr>
        <w:t>:</w:t>
      </w:r>
    </w:p>
    <w:p w:rsidR="009F5B8B" w:rsidRDefault="009F5B8B" w:rsidP="009F5B8B">
      <w:pPr>
        <w:autoSpaceDE w:val="0"/>
        <w:autoSpaceDN w:val="0"/>
        <w:adjustRightInd w:val="0"/>
        <w:spacing w:line="360" w:lineRule="atLeast"/>
        <w:rPr>
          <w:rFonts w:ascii="Menlo" w:hAnsi="Menlo" w:cs="Menlo"/>
          <w:sz w:val="22"/>
          <w:szCs w:val="22"/>
        </w:rPr>
      </w:pPr>
      <w:r>
        <w:rPr>
          <w:rFonts w:ascii="MS Mincho" w:eastAsia="MS Mincho" w:hAnsi="MS Mincho" w:cs="MS Mincho" w:hint="eastAsia"/>
          <w:sz w:val="22"/>
          <w:szCs w:val="22"/>
        </w:rPr>
        <w:t> </w:t>
      </w:r>
    </w:p>
    <w:p w:rsidR="009F5B8B" w:rsidRDefault="009F5B8B" w:rsidP="009F5B8B">
      <w:pPr>
        <w:autoSpaceDE w:val="0"/>
        <w:autoSpaceDN w:val="0"/>
        <w:adjustRightInd w:val="0"/>
        <w:spacing w:line="360" w:lineRule="atLeast"/>
        <w:rPr>
          <w:rFonts w:ascii="Menlo" w:hAnsi="Menlo" w:cs="Menlo"/>
          <w:sz w:val="22"/>
          <w:szCs w:val="22"/>
        </w:rPr>
      </w:pPr>
      <w:r>
        <w:rPr>
          <w:rFonts w:ascii="Menlo" w:hAnsi="Menlo" w:cs="Menlo"/>
          <w:sz w:val="22"/>
          <w:szCs w:val="22"/>
        </w:rPr>
        <w:lastRenderedPageBreak/>
        <w:t xml:space="preserve">Usage of Queues in Web </w:t>
      </w:r>
      <w:proofErr w:type="gramStart"/>
      <w:r>
        <w:rPr>
          <w:rFonts w:ascii="Menlo" w:hAnsi="Menlo" w:cs="Menlo"/>
          <w:sz w:val="22"/>
          <w:szCs w:val="22"/>
        </w:rPr>
        <w:t>architecture :</w:t>
      </w:r>
      <w:proofErr w:type="gramEnd"/>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numPr>
          <w:ilvl w:val="0"/>
          <w:numId w:val="20"/>
        </w:numPr>
        <w:tabs>
          <w:tab w:val="left" w:pos="220"/>
          <w:tab w:val="left" w:pos="720"/>
        </w:tabs>
        <w:autoSpaceDE w:val="0"/>
        <w:autoSpaceDN w:val="0"/>
        <w:adjustRightInd w:val="0"/>
        <w:spacing w:line="260" w:lineRule="atLeast"/>
        <w:ind w:hanging="720"/>
        <w:rPr>
          <w:rFonts w:ascii="Helvetica Neue" w:hAnsi="Helvetica Neue" w:cs="Helvetica Neue"/>
        </w:rPr>
      </w:pPr>
      <w:r>
        <w:rPr>
          <w:rFonts w:ascii="Menlo" w:hAnsi="Menlo" w:cs="Menlo"/>
          <w:sz w:val="22"/>
          <w:szCs w:val="22"/>
        </w:rPr>
        <w:t>In above explained architecture there can be a possibility where different clients sending requests to one/multiple servers using load balancers via algorithms that can be implemented. </w:t>
      </w:r>
    </w:p>
    <w:p w:rsidR="009F5B8B" w:rsidRDefault="009F5B8B" w:rsidP="009F5B8B">
      <w:pPr>
        <w:numPr>
          <w:ilvl w:val="0"/>
          <w:numId w:val="20"/>
        </w:numPr>
        <w:tabs>
          <w:tab w:val="left" w:pos="220"/>
          <w:tab w:val="left" w:pos="720"/>
        </w:tabs>
        <w:autoSpaceDE w:val="0"/>
        <w:autoSpaceDN w:val="0"/>
        <w:adjustRightInd w:val="0"/>
        <w:spacing w:line="260" w:lineRule="atLeast"/>
        <w:ind w:hanging="720"/>
        <w:rPr>
          <w:rFonts w:ascii="Helvetica Neue" w:hAnsi="Helvetica Neue" w:cs="Helvetica Neue"/>
        </w:rPr>
      </w:pPr>
      <w:r>
        <w:rPr>
          <w:rFonts w:ascii="Menlo" w:hAnsi="Menlo" w:cs="Menlo"/>
          <w:sz w:val="22"/>
          <w:szCs w:val="22"/>
        </w:rPr>
        <w:t xml:space="preserve">But performance of different host can vary in terms of handling a client requests. </w:t>
      </w:r>
      <w:proofErr w:type="gramStart"/>
      <w:r>
        <w:rPr>
          <w:rFonts w:ascii="Menlo" w:hAnsi="Menlo" w:cs="Menlo"/>
          <w:sz w:val="22"/>
          <w:szCs w:val="22"/>
        </w:rPr>
        <w:t>So</w:t>
      </w:r>
      <w:proofErr w:type="gramEnd"/>
      <w:r>
        <w:rPr>
          <w:rFonts w:ascii="Menlo" w:hAnsi="Menlo" w:cs="Menlo"/>
          <w:sz w:val="22"/>
          <w:szCs w:val="22"/>
        </w:rPr>
        <w:t xml:space="preserve"> there can be a scenario where a particular host is not performing well and a number of request are in pending state to the hosts. </w:t>
      </w:r>
    </w:p>
    <w:p w:rsidR="009F5B8B" w:rsidRDefault="009F5B8B" w:rsidP="009F5B8B">
      <w:pPr>
        <w:numPr>
          <w:ilvl w:val="0"/>
          <w:numId w:val="20"/>
        </w:numPr>
        <w:tabs>
          <w:tab w:val="left" w:pos="220"/>
          <w:tab w:val="left" w:pos="720"/>
        </w:tabs>
        <w:autoSpaceDE w:val="0"/>
        <w:autoSpaceDN w:val="0"/>
        <w:adjustRightInd w:val="0"/>
        <w:spacing w:line="260" w:lineRule="atLeast"/>
        <w:ind w:hanging="720"/>
        <w:rPr>
          <w:rFonts w:ascii="Helvetica Neue" w:hAnsi="Helvetica Neue" w:cs="Helvetica Neue"/>
        </w:rPr>
      </w:pPr>
      <w:r>
        <w:rPr>
          <w:rFonts w:ascii="Menlo" w:hAnsi="Menlo" w:cs="Menlo"/>
          <w:sz w:val="22"/>
          <w:szCs w:val="22"/>
        </w:rPr>
        <w:t xml:space="preserve">So in case when we get more requests than it is able to </w:t>
      </w:r>
      <w:proofErr w:type="gramStart"/>
      <w:r>
        <w:rPr>
          <w:rFonts w:ascii="Menlo" w:hAnsi="Menlo" w:cs="Menlo"/>
          <w:sz w:val="22"/>
          <w:szCs w:val="22"/>
        </w:rPr>
        <w:t>serve ,</w:t>
      </w:r>
      <w:proofErr w:type="gramEnd"/>
      <w:r>
        <w:rPr>
          <w:rFonts w:ascii="Menlo" w:hAnsi="Menlo" w:cs="Menlo"/>
          <w:sz w:val="22"/>
          <w:szCs w:val="22"/>
        </w:rPr>
        <w:t> </w:t>
      </w:r>
      <w:r>
        <w:rPr>
          <w:rFonts w:ascii="Helvetica Neue" w:hAnsi="Helvetica Neue" w:cs="Helvetica Neue"/>
        </w:rPr>
        <w:t>then each client is forced to wait for the other clients. </w:t>
      </w:r>
    </w:p>
    <w:p w:rsidR="009F5B8B" w:rsidRDefault="009F5B8B" w:rsidP="009F5B8B">
      <w:pPr>
        <w:numPr>
          <w:ilvl w:val="0"/>
          <w:numId w:val="20"/>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even with effective load balancing in place it is extremely difficult to ensure the even and fair distribution of work required to maximize client performance.</w:t>
      </w:r>
    </w:p>
    <w:p w:rsidR="009F5B8B" w:rsidRDefault="009F5B8B" w:rsidP="009F5B8B">
      <w:pPr>
        <w:numPr>
          <w:ilvl w:val="0"/>
          <w:numId w:val="20"/>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we will create queues to keep track of unserved client requests. </w:t>
      </w:r>
    </w:p>
    <w:p w:rsidR="009F5B8B" w:rsidRDefault="009F5B8B" w:rsidP="009F5B8B">
      <w:pPr>
        <w:numPr>
          <w:ilvl w:val="0"/>
          <w:numId w:val="20"/>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 xml:space="preserve">This will help us to work with asynchronous system where we don’t have to wait for any </w:t>
      </w:r>
      <w:proofErr w:type="spellStart"/>
      <w:r>
        <w:rPr>
          <w:rFonts w:ascii="Helvetica Neue" w:hAnsi="Helvetica Neue" w:cs="Helvetica Neue"/>
        </w:rPr>
        <w:t>achknowldgement</w:t>
      </w:r>
      <w:proofErr w:type="spellEnd"/>
      <w:r>
        <w:rPr>
          <w:rFonts w:ascii="Helvetica Neue" w:hAnsi="Helvetica Neue" w:cs="Helvetica Neue"/>
        </w:rPr>
        <w:t> </w:t>
      </w:r>
    </w:p>
    <w:p w:rsidR="009F5B8B" w:rsidRDefault="009F5B8B" w:rsidP="009F5B8B">
      <w:pPr>
        <w:numPr>
          <w:ilvl w:val="0"/>
          <w:numId w:val="20"/>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Queues enable clients to work in an asynchronous manner, providing a strategic abstraction of a client's request and its response. On the other hand, in a synchronous system, there is no differentiation between request and reply, and they therefore cannot be managed separately.</w:t>
      </w:r>
    </w:p>
    <w:p w:rsidR="009F5B8B" w:rsidRDefault="009F5B8B" w:rsidP="009F5B8B">
      <w:pPr>
        <w:numPr>
          <w:ilvl w:val="0"/>
          <w:numId w:val="20"/>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Queues also provide some protection from service outages and failures. For instance, it is quite easy to create a highly robust queue that can retry service requests that have failed due to transient server failures.</w:t>
      </w:r>
    </w:p>
    <w:p w:rsidR="009F5B8B" w:rsidRDefault="009F5B8B" w:rsidP="009F5B8B">
      <w:pPr>
        <w:numPr>
          <w:ilvl w:val="0"/>
          <w:numId w:val="20"/>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 xml:space="preserve">Data store like </w:t>
      </w:r>
      <w:proofErr w:type="spellStart"/>
      <w:r>
        <w:rPr>
          <w:rFonts w:ascii="Helvetica Neue" w:hAnsi="Helvetica Neue" w:cs="Helvetica Neue"/>
        </w:rPr>
        <w:t>Redis</w:t>
      </w:r>
      <w:proofErr w:type="spellEnd"/>
      <w:r>
        <w:rPr>
          <w:rFonts w:ascii="Helvetica Neue" w:hAnsi="Helvetica Neue" w:cs="Helvetica Neue"/>
        </w:rPr>
        <w:t xml:space="preserve"> is a part of these queues. </w:t>
      </w:r>
    </w:p>
    <w:p w:rsidR="009F5B8B" w:rsidRDefault="009F5B8B" w:rsidP="009F5B8B">
      <w:pPr>
        <w:autoSpaceDE w:val="0"/>
        <w:autoSpaceDN w:val="0"/>
        <w:adjustRightInd w:val="0"/>
        <w:spacing w:after="240" w:line="280" w:lineRule="atLeast"/>
        <w:rPr>
          <w:rFonts w:ascii="Helvetica Neue" w:hAnsi="Helvetica Neue" w:cs="Helvetica Neue"/>
        </w:rPr>
      </w:pPr>
    </w:p>
    <w:p w:rsidR="009F5B8B" w:rsidRDefault="009F5B8B" w:rsidP="009F5B8B">
      <w:pPr>
        <w:autoSpaceDE w:val="0"/>
        <w:autoSpaceDN w:val="0"/>
        <w:adjustRightInd w:val="0"/>
        <w:spacing w:line="260" w:lineRule="atLeast"/>
        <w:rPr>
          <w:rFonts w:ascii="Menlo" w:hAnsi="Menlo" w:cs="Menlo"/>
          <w:sz w:val="22"/>
          <w:szCs w:val="22"/>
        </w:rPr>
      </w:pPr>
      <w:r>
        <w:rPr>
          <w:rFonts w:ascii="MS Mincho" w:eastAsia="MS Mincho" w:hAnsi="MS Mincho" w:cs="MS Mincho" w:hint="eastAsia"/>
          <w:sz w:val="22"/>
          <w:szCs w:val="22"/>
        </w:rPr>
        <w:t> </w:t>
      </w:r>
    </w:p>
    <w:p w:rsidR="009F5B8B" w:rsidRDefault="009F5B8B" w:rsidP="009F5B8B">
      <w:pPr>
        <w:autoSpaceDE w:val="0"/>
        <w:autoSpaceDN w:val="0"/>
        <w:adjustRightInd w:val="0"/>
        <w:spacing w:line="260" w:lineRule="atLeast"/>
        <w:rPr>
          <w:rFonts w:ascii="Menlo" w:hAnsi="Menlo" w:cs="Menlo"/>
          <w:sz w:val="22"/>
          <w:szCs w:val="22"/>
        </w:rPr>
      </w:pPr>
      <w:r>
        <w:rPr>
          <w:rFonts w:ascii="MS Mincho" w:eastAsia="MS Mincho" w:hAnsi="MS Mincho" w:cs="MS Mincho" w:hint="eastAsia"/>
          <w:sz w:val="22"/>
          <w:szCs w:val="22"/>
        </w:rPr>
        <w:t> </w:t>
      </w:r>
    </w:p>
    <w:p w:rsidR="009F5B8B" w:rsidRDefault="009F5B8B" w:rsidP="009F5B8B">
      <w:pPr>
        <w:autoSpaceDE w:val="0"/>
        <w:autoSpaceDN w:val="0"/>
        <w:adjustRightInd w:val="0"/>
        <w:spacing w:line="260" w:lineRule="atLeast"/>
        <w:rPr>
          <w:rFonts w:ascii="Menlo" w:hAnsi="Menlo" w:cs="Menlo"/>
          <w:sz w:val="22"/>
          <w:szCs w:val="22"/>
        </w:rPr>
      </w:pPr>
      <w:r>
        <w:rPr>
          <w:rFonts w:ascii="Menlo" w:hAnsi="Menlo" w:cs="Menlo"/>
          <w:sz w:val="22"/>
          <w:szCs w:val="22"/>
        </w:rPr>
        <w:t>/</w:t>
      </w:r>
      <w:proofErr w:type="spellStart"/>
      <w:r>
        <w:rPr>
          <w:rFonts w:ascii="Menlo" w:hAnsi="Menlo" w:cs="Menlo"/>
          <w:sz w:val="22"/>
          <w:szCs w:val="22"/>
        </w:rPr>
        <w:t>apollo</w:t>
      </w:r>
      <w:proofErr w:type="spellEnd"/>
      <w:r>
        <w:rPr>
          <w:rFonts w:ascii="Menlo" w:hAnsi="Menlo" w:cs="Menlo"/>
          <w:sz w:val="22"/>
          <w:szCs w:val="22"/>
        </w:rPr>
        <w:t>/</w:t>
      </w:r>
      <w:proofErr w:type="spellStart"/>
      <w:r>
        <w:rPr>
          <w:rFonts w:ascii="Menlo" w:hAnsi="Menlo" w:cs="Menlo"/>
          <w:sz w:val="22"/>
          <w:szCs w:val="22"/>
        </w:rPr>
        <w:t>env</w:t>
      </w:r>
      <w:proofErr w:type="spellEnd"/>
      <w:r>
        <w:rPr>
          <w:rFonts w:ascii="Menlo" w:hAnsi="Menlo" w:cs="Menlo"/>
          <w:sz w:val="22"/>
          <w:szCs w:val="22"/>
        </w:rPr>
        <w:t>/</w:t>
      </w:r>
      <w:proofErr w:type="spellStart"/>
      <w:r>
        <w:rPr>
          <w:rFonts w:ascii="Menlo" w:hAnsi="Menlo" w:cs="Menlo"/>
          <w:sz w:val="22"/>
          <w:szCs w:val="22"/>
        </w:rPr>
        <w:t>TPSGenerator</w:t>
      </w:r>
      <w:proofErr w:type="spellEnd"/>
      <w:r>
        <w:rPr>
          <w:rFonts w:ascii="Menlo" w:hAnsi="Menlo" w:cs="Menlo"/>
          <w:sz w:val="22"/>
          <w:szCs w:val="22"/>
        </w:rPr>
        <w:t>/bin/</w:t>
      </w:r>
      <w:proofErr w:type="spellStart"/>
      <w:r>
        <w:rPr>
          <w:rFonts w:ascii="Menlo" w:hAnsi="Menlo" w:cs="Menlo"/>
          <w:sz w:val="22"/>
          <w:szCs w:val="22"/>
        </w:rPr>
        <w:t>TPSGenerator</w:t>
      </w:r>
      <w:proofErr w:type="spellEnd"/>
      <w:r>
        <w:rPr>
          <w:rFonts w:ascii="Menlo" w:hAnsi="Menlo" w:cs="Menlo"/>
          <w:sz w:val="22"/>
          <w:szCs w:val="22"/>
        </w:rPr>
        <w:t xml:space="preserve"> -</w:t>
      </w:r>
      <w:proofErr w:type="spellStart"/>
      <w:r>
        <w:rPr>
          <w:rFonts w:ascii="Menlo" w:hAnsi="Menlo" w:cs="Menlo"/>
          <w:sz w:val="22"/>
          <w:szCs w:val="22"/>
        </w:rPr>
        <w:t>find_max_tps</w:t>
      </w:r>
      <w:proofErr w:type="spellEnd"/>
      <w:r>
        <w:rPr>
          <w:rFonts w:ascii="Menlo" w:hAnsi="Menlo" w:cs="Menlo"/>
          <w:sz w:val="22"/>
          <w:szCs w:val="22"/>
        </w:rPr>
        <w:t xml:space="preserve">=10 </w:t>
      </w:r>
      <w:proofErr w:type="spellStart"/>
      <w:r>
        <w:rPr>
          <w:rFonts w:ascii="Menlo" w:hAnsi="Menlo" w:cs="Menlo"/>
          <w:sz w:val="22"/>
          <w:szCs w:val="22"/>
        </w:rPr>
        <w:t>async_remaining_work_poller</w:t>
      </w:r>
      <w:proofErr w:type="spellEnd"/>
      <w:r>
        <w:rPr>
          <w:rFonts w:ascii="Menlo" w:hAnsi="Menlo" w:cs="Menlo"/>
          <w:sz w:val="22"/>
          <w:szCs w:val="22"/>
        </w:rPr>
        <w:t xml:space="preserve">=true period=PT3M </w:t>
      </w:r>
      <w:proofErr w:type="spellStart"/>
      <w:r>
        <w:rPr>
          <w:rFonts w:ascii="Menlo" w:hAnsi="Menlo" w:cs="Menlo"/>
          <w:sz w:val="22"/>
          <w:szCs w:val="22"/>
        </w:rPr>
        <w:t>start_step</w:t>
      </w:r>
      <w:proofErr w:type="spellEnd"/>
      <w:r>
        <w:rPr>
          <w:rFonts w:ascii="Menlo" w:hAnsi="Menlo" w:cs="Menlo"/>
          <w:sz w:val="22"/>
          <w:szCs w:val="22"/>
        </w:rPr>
        <w:t>=1 linear=true -</w:t>
      </w:r>
      <w:proofErr w:type="spellStart"/>
      <w:r>
        <w:rPr>
          <w:rFonts w:ascii="Menlo" w:hAnsi="Menlo" w:cs="Menlo"/>
          <w:sz w:val="22"/>
          <w:szCs w:val="22"/>
        </w:rPr>
        <w:t>materialset</w:t>
      </w:r>
      <w:proofErr w:type="spellEnd"/>
      <w:r>
        <w:rPr>
          <w:rFonts w:ascii="Menlo" w:hAnsi="Menlo" w:cs="Menlo"/>
          <w:sz w:val="22"/>
          <w:szCs w:val="22"/>
        </w:rPr>
        <w:t xml:space="preserve"> </w:t>
      </w:r>
      <w:proofErr w:type="spellStart"/>
      <w:r>
        <w:rPr>
          <w:rFonts w:ascii="Menlo" w:hAnsi="Menlo" w:cs="Menlo"/>
          <w:sz w:val="22"/>
          <w:szCs w:val="22"/>
        </w:rPr>
        <w:t>com.amazon.promotions.aws.prod.knox.credentials</w:t>
      </w:r>
      <w:proofErr w:type="spellEnd"/>
      <w:r>
        <w:rPr>
          <w:rFonts w:ascii="Menlo" w:hAnsi="Menlo" w:cs="Menlo"/>
          <w:sz w:val="22"/>
          <w:szCs w:val="22"/>
        </w:rPr>
        <w:t xml:space="preserve"> -</w:t>
      </w:r>
      <w:proofErr w:type="spellStart"/>
      <w:r>
        <w:rPr>
          <w:rFonts w:ascii="Menlo" w:hAnsi="Menlo" w:cs="Menlo"/>
          <w:sz w:val="22"/>
          <w:szCs w:val="22"/>
        </w:rPr>
        <w:t>transactionCreator</w:t>
      </w:r>
      <w:proofErr w:type="spellEnd"/>
      <w:r>
        <w:rPr>
          <w:rFonts w:ascii="Menlo" w:hAnsi="Menlo" w:cs="Menlo"/>
          <w:sz w:val="22"/>
          <w:szCs w:val="22"/>
        </w:rPr>
        <w:t xml:space="preserve"> </w:t>
      </w:r>
      <w:proofErr w:type="spellStart"/>
      <w:r>
        <w:rPr>
          <w:rFonts w:ascii="Menlo" w:hAnsi="Menlo" w:cs="Menlo"/>
          <w:sz w:val="22"/>
          <w:szCs w:val="22"/>
        </w:rPr>
        <w:t>BouncebackFulfillmentServiceLoadGenerator</w:t>
      </w:r>
      <w:proofErr w:type="spellEnd"/>
      <w:r>
        <w:rPr>
          <w:rFonts w:ascii="Menlo" w:hAnsi="Menlo" w:cs="Menlo"/>
          <w:sz w:val="22"/>
          <w:szCs w:val="22"/>
        </w:rPr>
        <w:t xml:space="preserve"> -</w:t>
      </w:r>
      <w:proofErr w:type="spellStart"/>
      <w:r>
        <w:rPr>
          <w:rFonts w:ascii="Menlo" w:hAnsi="Menlo" w:cs="Menlo"/>
          <w:sz w:val="22"/>
          <w:szCs w:val="22"/>
        </w:rPr>
        <w:t>transactionCreatorPath</w:t>
      </w:r>
      <w:proofErr w:type="spellEnd"/>
      <w:r>
        <w:rPr>
          <w:rFonts w:ascii="Menlo" w:hAnsi="Menlo" w:cs="Menlo"/>
          <w:sz w:val="22"/>
          <w:szCs w:val="22"/>
        </w:rPr>
        <w:t xml:space="preserve"> BouncebackFulfillmentService-1.0.jar variables timberFileLocation=timber://onlinelogs/BouncebackFulfillmentService/NA/Prod/2018/03/14/01/orderEvents.log -variables timberOwnerEmail=promo-team+prod@amazon.com -variables </w:t>
      </w:r>
      <w:proofErr w:type="spellStart"/>
      <w:r>
        <w:rPr>
          <w:rFonts w:ascii="Menlo" w:hAnsi="Menlo" w:cs="Menlo"/>
          <w:sz w:val="22"/>
          <w:szCs w:val="22"/>
        </w:rPr>
        <w:t>remoteDataCenter</w:t>
      </w:r>
      <w:proofErr w:type="spellEnd"/>
      <w:r>
        <w:rPr>
          <w:rFonts w:ascii="Menlo" w:hAnsi="Menlo" w:cs="Menlo"/>
          <w:sz w:val="22"/>
          <w:szCs w:val="22"/>
        </w:rPr>
        <w:t>=</w:t>
      </w:r>
      <w:proofErr w:type="spellStart"/>
      <w:r>
        <w:rPr>
          <w:rFonts w:ascii="Menlo" w:hAnsi="Menlo" w:cs="Menlo"/>
          <w:sz w:val="22"/>
          <w:szCs w:val="22"/>
        </w:rPr>
        <w:t>pdx</w:t>
      </w:r>
      <w:proofErr w:type="spellEnd"/>
      <w:r>
        <w:rPr>
          <w:rFonts w:ascii="Menlo" w:hAnsi="Menlo" w:cs="Menlo"/>
          <w:sz w:val="22"/>
          <w:szCs w:val="22"/>
        </w:rPr>
        <w:t xml:space="preserve"> -variables </w:t>
      </w:r>
      <w:proofErr w:type="spellStart"/>
      <w:r>
        <w:rPr>
          <w:rFonts w:ascii="Menlo" w:hAnsi="Menlo" w:cs="Menlo"/>
          <w:sz w:val="22"/>
          <w:szCs w:val="22"/>
        </w:rPr>
        <w:t>timberLogStartTimeShift</w:t>
      </w:r>
      <w:proofErr w:type="spellEnd"/>
      <w:r>
        <w:rPr>
          <w:rFonts w:ascii="Menlo" w:hAnsi="Menlo" w:cs="Menlo"/>
          <w:sz w:val="22"/>
          <w:szCs w:val="22"/>
        </w:rPr>
        <w:t xml:space="preserve">=PT2H -variables </w:t>
      </w:r>
      <w:proofErr w:type="spellStart"/>
      <w:r>
        <w:rPr>
          <w:rFonts w:ascii="Menlo" w:hAnsi="Menlo" w:cs="Menlo"/>
          <w:sz w:val="22"/>
          <w:szCs w:val="22"/>
        </w:rPr>
        <w:t>timberLogEndTimeShift</w:t>
      </w:r>
      <w:proofErr w:type="spellEnd"/>
      <w:r>
        <w:rPr>
          <w:rFonts w:ascii="Menlo" w:hAnsi="Menlo" w:cs="Menlo"/>
          <w:sz w:val="22"/>
          <w:szCs w:val="22"/>
        </w:rPr>
        <w:t>=PT1H --</w:t>
      </w:r>
      <w:proofErr w:type="spellStart"/>
      <w:r>
        <w:rPr>
          <w:rFonts w:ascii="Menlo" w:hAnsi="Menlo" w:cs="Menlo"/>
          <w:sz w:val="22"/>
          <w:szCs w:val="22"/>
        </w:rPr>
        <w:t>loadTestingQueueUrl</w:t>
      </w:r>
      <w:proofErr w:type="spellEnd"/>
      <w:r>
        <w:rPr>
          <w:rFonts w:ascii="Menlo" w:hAnsi="Menlo" w:cs="Menlo"/>
          <w:sz w:val="22"/>
          <w:szCs w:val="22"/>
        </w:rPr>
        <w:t xml:space="preserve"> https://sqs.us-east-1.amazonaws.com/743084686769/BFSStressTestSQSQueue-prod --awsmaterialset=com.amazon.access.BouncebackFulfillment-prod-BFS-1</w:t>
      </w: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autoSpaceDE w:val="0"/>
        <w:autoSpaceDN w:val="0"/>
        <w:adjustRightInd w:val="0"/>
        <w:spacing w:line="280" w:lineRule="atLeast"/>
        <w:rPr>
          <w:rFonts w:ascii="Helvetica Neue" w:hAnsi="Helvetica Neue" w:cs="Helvetica Neue"/>
        </w:rPr>
      </w:pPr>
    </w:p>
    <w:p w:rsidR="009F5B8B" w:rsidRDefault="009F5B8B" w:rsidP="009F5B8B">
      <w:pPr>
        <w:autoSpaceDE w:val="0"/>
        <w:autoSpaceDN w:val="0"/>
        <w:adjustRightInd w:val="0"/>
        <w:spacing w:line="360" w:lineRule="atLeast"/>
        <w:rPr>
          <w:rFonts w:ascii="Helvetica Neue" w:hAnsi="Helvetica Neue" w:cs="Helvetica Neue"/>
        </w:rPr>
      </w:pPr>
      <w:r>
        <w:rPr>
          <w:rFonts w:ascii="Helvetica Neue" w:hAnsi="Helvetica Neue" w:cs="Helvetica Neue"/>
          <w:b/>
          <w:bCs/>
          <w:sz w:val="30"/>
          <w:szCs w:val="30"/>
        </w:rPr>
        <w:t xml:space="preserve">Important links for system </w:t>
      </w:r>
      <w:proofErr w:type="gramStart"/>
      <w:r>
        <w:rPr>
          <w:rFonts w:ascii="Helvetica Neue" w:hAnsi="Helvetica Neue" w:cs="Helvetica Neue"/>
          <w:b/>
          <w:bCs/>
          <w:sz w:val="30"/>
          <w:szCs w:val="30"/>
        </w:rPr>
        <w:t>architect</w:t>
      </w:r>
      <w:r>
        <w:rPr>
          <w:rFonts w:ascii="Helvetica Neue" w:hAnsi="Helvetica Neue" w:cs="Helvetica Neue"/>
          <w:b/>
          <w:bCs/>
        </w:rPr>
        <w:t>ure</w:t>
      </w:r>
      <w:r>
        <w:rPr>
          <w:rFonts w:ascii="Helvetica Neue" w:hAnsi="Helvetica Neue" w:cs="Helvetica Neue"/>
        </w:rPr>
        <w:t xml:space="preserve"> :</w:t>
      </w:r>
      <w:proofErr w:type="gramEnd"/>
      <w:r>
        <w:rPr>
          <w:rFonts w:ascii="Helvetica Neue" w:hAnsi="Helvetica Neue" w:cs="Helvetica Neue"/>
        </w:rPr>
        <w:t> </w:t>
      </w:r>
    </w:p>
    <w:p w:rsidR="009F5B8B" w:rsidRDefault="009F5B8B" w:rsidP="009F5B8B">
      <w:pPr>
        <w:autoSpaceDE w:val="0"/>
        <w:autoSpaceDN w:val="0"/>
        <w:adjustRightInd w:val="0"/>
        <w:spacing w:line="360" w:lineRule="atLeast"/>
        <w:rPr>
          <w:rFonts w:ascii="Helvetica Neue" w:hAnsi="Helvetica Neue" w:cs="Helvetica Neue"/>
        </w:rPr>
      </w:pPr>
    </w:p>
    <w:p w:rsidR="009F5B8B" w:rsidRDefault="009F5B8B" w:rsidP="009F5B8B">
      <w:pPr>
        <w:autoSpaceDE w:val="0"/>
        <w:autoSpaceDN w:val="0"/>
        <w:adjustRightInd w:val="0"/>
        <w:spacing w:line="360" w:lineRule="atLeast"/>
        <w:rPr>
          <w:rFonts w:ascii="Helvetica Neue" w:hAnsi="Helvetica Neue" w:cs="Helvetica Neue"/>
        </w:rPr>
      </w:pPr>
      <w:r>
        <w:rPr>
          <w:rFonts w:ascii="Helvetica Neue" w:hAnsi="Helvetica Neue" w:cs="Helvetica Neue"/>
        </w:rPr>
        <w:lastRenderedPageBreak/>
        <w:t>http://www.aosabook.org/en/index.html </w:t>
      </w:r>
    </w:p>
    <w:p w:rsidR="009F5B8B" w:rsidRDefault="009F5B8B" w:rsidP="009F5B8B">
      <w:pPr>
        <w:autoSpaceDE w:val="0"/>
        <w:autoSpaceDN w:val="0"/>
        <w:adjustRightInd w:val="0"/>
        <w:spacing w:line="360" w:lineRule="atLeast"/>
        <w:rPr>
          <w:rFonts w:ascii="Helvetica Neue" w:hAnsi="Helvetica Neue" w:cs="Helvetica Neue"/>
        </w:rPr>
      </w:pPr>
    </w:p>
    <w:p w:rsidR="009F5B8B" w:rsidRDefault="009F5B8B" w:rsidP="009F5B8B">
      <w:pPr>
        <w:autoSpaceDE w:val="0"/>
        <w:autoSpaceDN w:val="0"/>
        <w:adjustRightInd w:val="0"/>
        <w:spacing w:line="360" w:lineRule="atLeast"/>
        <w:rPr>
          <w:rFonts w:ascii="Helvetica Neue" w:hAnsi="Helvetica Neue" w:cs="Helvetica Neue"/>
        </w:rPr>
      </w:pPr>
      <w:r>
        <w:rPr>
          <w:rFonts w:ascii="Helvetica Neue" w:hAnsi="Helvetica Neue" w:cs="Helvetica Neue"/>
        </w:rPr>
        <w:t>/</w:t>
      </w:r>
      <w:proofErr w:type="spellStart"/>
      <w:r>
        <w:rPr>
          <w:rFonts w:ascii="Helvetica Neue" w:hAnsi="Helvetica Neue" w:cs="Helvetica Neue"/>
        </w:rPr>
        <w:t>apollo</w:t>
      </w:r>
      <w:proofErr w:type="spellEnd"/>
      <w:r>
        <w:rPr>
          <w:rFonts w:ascii="Helvetica Neue" w:hAnsi="Helvetica Neue" w:cs="Helvetica Neue"/>
        </w:rPr>
        <w:t>/</w:t>
      </w:r>
      <w:proofErr w:type="spellStart"/>
      <w:r>
        <w:rPr>
          <w:rFonts w:ascii="Helvetica Neue" w:hAnsi="Helvetica Neue" w:cs="Helvetica Neue"/>
        </w:rPr>
        <w:t>env</w:t>
      </w:r>
      <w:proofErr w:type="spellEnd"/>
      <w:r>
        <w:rPr>
          <w:rFonts w:ascii="Helvetica Neue" w:hAnsi="Helvetica Neue" w:cs="Helvetica Neue"/>
        </w:rPr>
        <w:t>/</w:t>
      </w:r>
      <w:proofErr w:type="spellStart"/>
      <w:r>
        <w:rPr>
          <w:rFonts w:ascii="Helvetica Neue" w:hAnsi="Helvetica Neue" w:cs="Helvetica Neue"/>
        </w:rPr>
        <w:t>TPSGenerator</w:t>
      </w:r>
      <w:proofErr w:type="spellEnd"/>
      <w:r>
        <w:rPr>
          <w:rFonts w:ascii="Helvetica Neue" w:hAnsi="Helvetica Neue" w:cs="Helvetica Neue"/>
        </w:rPr>
        <w:t>/bin/</w:t>
      </w:r>
      <w:proofErr w:type="spellStart"/>
      <w:r>
        <w:rPr>
          <w:rFonts w:ascii="Helvetica Neue" w:hAnsi="Helvetica Neue" w:cs="Helvetica Neue"/>
        </w:rPr>
        <w:t>TPSGenerator</w:t>
      </w:r>
      <w:proofErr w:type="spellEnd"/>
      <w:r>
        <w:rPr>
          <w:rFonts w:ascii="Helvetica Neue" w:hAnsi="Helvetica Neue" w:cs="Helvetica Neue"/>
        </w:rPr>
        <w:t xml:space="preserve"> -</w:t>
      </w:r>
      <w:proofErr w:type="spellStart"/>
      <w:r>
        <w:rPr>
          <w:rFonts w:ascii="Helvetica Neue" w:hAnsi="Helvetica Neue" w:cs="Helvetica Neue"/>
        </w:rPr>
        <w:t>find_max_tps</w:t>
      </w:r>
      <w:proofErr w:type="spellEnd"/>
      <w:r>
        <w:rPr>
          <w:rFonts w:ascii="Helvetica Neue" w:hAnsi="Helvetica Neue" w:cs="Helvetica Neue"/>
        </w:rPr>
        <w:t xml:space="preserve"> </w:t>
      </w:r>
      <w:proofErr w:type="spellStart"/>
      <w:r>
        <w:rPr>
          <w:rFonts w:ascii="Helvetica Neue" w:hAnsi="Helvetica Neue" w:cs="Helvetica Neue"/>
        </w:rPr>
        <w:t>async_remaining_work_poller</w:t>
      </w:r>
      <w:proofErr w:type="spellEnd"/>
      <w:r>
        <w:rPr>
          <w:rFonts w:ascii="Helvetica Neue" w:hAnsi="Helvetica Neue" w:cs="Helvetica Neue"/>
        </w:rPr>
        <w:t xml:space="preserve">=true period=PT3M </w:t>
      </w:r>
      <w:proofErr w:type="spellStart"/>
      <w:r>
        <w:rPr>
          <w:rFonts w:ascii="Helvetica Neue" w:hAnsi="Helvetica Neue" w:cs="Helvetica Neue"/>
        </w:rPr>
        <w:t>start_step</w:t>
      </w:r>
      <w:proofErr w:type="spellEnd"/>
      <w:r>
        <w:rPr>
          <w:rFonts w:ascii="Helvetica Neue" w:hAnsi="Helvetica Neue" w:cs="Helvetica Neue"/>
        </w:rPr>
        <w:t>=1 linear=true -</w:t>
      </w:r>
      <w:proofErr w:type="spellStart"/>
      <w:r>
        <w:rPr>
          <w:rFonts w:ascii="Helvetica Neue" w:hAnsi="Helvetica Neue" w:cs="Helvetica Neue"/>
        </w:rPr>
        <w:t>materialset</w:t>
      </w:r>
      <w:proofErr w:type="spellEnd"/>
      <w:r>
        <w:rPr>
          <w:rFonts w:ascii="Helvetica Neue" w:hAnsi="Helvetica Neue" w:cs="Helvetica Neue"/>
        </w:rPr>
        <w:t xml:space="preserve"> </w:t>
      </w:r>
      <w:proofErr w:type="spellStart"/>
      <w:r>
        <w:rPr>
          <w:rFonts w:ascii="Helvetica Neue" w:hAnsi="Helvetica Neue" w:cs="Helvetica Neue"/>
        </w:rPr>
        <w:t>com.amazon.promotions.aws.prod.knox.credentials</w:t>
      </w:r>
      <w:proofErr w:type="spellEnd"/>
      <w:r>
        <w:rPr>
          <w:rFonts w:ascii="Helvetica Neue" w:hAnsi="Helvetica Neue" w:cs="Helvetica Neue"/>
        </w:rPr>
        <w:t xml:space="preserve"> -</w:t>
      </w:r>
      <w:proofErr w:type="spellStart"/>
      <w:r>
        <w:rPr>
          <w:rFonts w:ascii="Helvetica Neue" w:hAnsi="Helvetica Neue" w:cs="Helvetica Neue"/>
        </w:rPr>
        <w:t>transactionCreator</w:t>
      </w:r>
      <w:proofErr w:type="spellEnd"/>
      <w:r>
        <w:rPr>
          <w:rFonts w:ascii="Helvetica Neue" w:hAnsi="Helvetica Neue" w:cs="Helvetica Neue"/>
        </w:rPr>
        <w:t xml:space="preserve"> </w:t>
      </w:r>
      <w:proofErr w:type="spellStart"/>
      <w:r>
        <w:rPr>
          <w:rFonts w:ascii="Helvetica Neue" w:hAnsi="Helvetica Neue" w:cs="Helvetica Neue"/>
        </w:rPr>
        <w:t>BouncebackFulfillmentServiceTestSuite</w:t>
      </w:r>
      <w:proofErr w:type="spellEnd"/>
      <w:r>
        <w:rPr>
          <w:rFonts w:ascii="Helvetica Neue" w:hAnsi="Helvetica Neue" w:cs="Helvetica Neue"/>
        </w:rPr>
        <w:t xml:space="preserve"> -</w:t>
      </w:r>
      <w:proofErr w:type="spellStart"/>
      <w:r>
        <w:rPr>
          <w:rFonts w:ascii="Helvetica Neue" w:hAnsi="Helvetica Neue" w:cs="Helvetica Neue"/>
        </w:rPr>
        <w:t>transactionCreatorPath</w:t>
      </w:r>
      <w:proofErr w:type="spellEnd"/>
      <w:r>
        <w:rPr>
          <w:rFonts w:ascii="Helvetica Neue" w:hAnsi="Helvetica Neue" w:cs="Helvetica Neue"/>
        </w:rPr>
        <w:t xml:space="preserve"> /tmp/BouncebackFulfillmentServiceTestSuite-1.0-test-runtime.tgz</w:t>
      </w:r>
      <w:r>
        <w:rPr>
          <w:rFonts w:ascii="Helvetica Neue" w:hAnsi="Helvetica Neue" w:cs="Helvetica Neue"/>
          <w:b/>
          <w:bCs/>
        </w:rPr>
        <w:t> -variables timberFileLocation=BouncebackFulfillmentService/Beta/orderEvents.log</w:t>
      </w:r>
      <w:r>
        <w:rPr>
          <w:rFonts w:ascii="Helvetica Neue" w:hAnsi="Helvetica Neue" w:cs="Helvetica Neue"/>
        </w:rPr>
        <w:t xml:space="preserve"> -variables timberOwnerEmail=promo-team+prod@amazon.com -variables </w:t>
      </w:r>
      <w:proofErr w:type="spellStart"/>
      <w:r>
        <w:rPr>
          <w:rFonts w:ascii="Helvetica Neue" w:hAnsi="Helvetica Neue" w:cs="Helvetica Neue"/>
        </w:rPr>
        <w:t>remoteDataCenter</w:t>
      </w:r>
      <w:proofErr w:type="spellEnd"/>
      <w:r>
        <w:rPr>
          <w:rFonts w:ascii="Helvetica Neue" w:hAnsi="Helvetica Neue" w:cs="Helvetica Neue"/>
        </w:rPr>
        <w:t>=</w:t>
      </w:r>
      <w:proofErr w:type="spellStart"/>
      <w:r>
        <w:rPr>
          <w:rFonts w:ascii="Helvetica Neue" w:hAnsi="Helvetica Neue" w:cs="Helvetica Neue"/>
        </w:rPr>
        <w:t>pdx</w:t>
      </w:r>
      <w:proofErr w:type="spellEnd"/>
      <w:r>
        <w:rPr>
          <w:rFonts w:ascii="Helvetica Neue" w:hAnsi="Helvetica Neue" w:cs="Helvetica Neue"/>
        </w:rPr>
        <w:t xml:space="preserve"> -variables </w:t>
      </w:r>
      <w:proofErr w:type="spellStart"/>
      <w:r>
        <w:rPr>
          <w:rFonts w:ascii="Helvetica Neue" w:hAnsi="Helvetica Neue" w:cs="Helvetica Neue"/>
        </w:rPr>
        <w:t>timberLogStartTimeShift</w:t>
      </w:r>
      <w:proofErr w:type="spellEnd"/>
      <w:r>
        <w:rPr>
          <w:rFonts w:ascii="Helvetica Neue" w:hAnsi="Helvetica Neue" w:cs="Helvetica Neue"/>
        </w:rPr>
        <w:t xml:space="preserve">=PT2H -variables </w:t>
      </w:r>
      <w:proofErr w:type="spellStart"/>
      <w:r>
        <w:rPr>
          <w:rFonts w:ascii="Helvetica Neue" w:hAnsi="Helvetica Neue" w:cs="Helvetica Neue"/>
        </w:rPr>
        <w:t>timberLogEndTimeShift</w:t>
      </w:r>
      <w:proofErr w:type="spellEnd"/>
      <w:r>
        <w:rPr>
          <w:rFonts w:ascii="Helvetica Neue" w:hAnsi="Helvetica Neue" w:cs="Helvetica Neue"/>
        </w:rPr>
        <w:t>=PT1H -</w:t>
      </w:r>
      <w:proofErr w:type="spellStart"/>
      <w:r>
        <w:rPr>
          <w:rFonts w:ascii="Helvetica Neue" w:hAnsi="Helvetica Neue" w:cs="Helvetica Neue"/>
        </w:rPr>
        <w:t>loadTestingQueueUrl</w:t>
      </w:r>
      <w:proofErr w:type="spellEnd"/>
      <w:r>
        <w:rPr>
          <w:rFonts w:ascii="Helvetica Neue" w:hAnsi="Helvetica Neue" w:cs="Helvetica Neue"/>
        </w:rPr>
        <w:t xml:space="preserve"> </w:t>
      </w:r>
      <w:hyperlink r:id="rId9" w:history="1">
        <w:r>
          <w:rPr>
            <w:rFonts w:ascii="Helvetica Neue" w:hAnsi="Helvetica Neue" w:cs="Helvetica Neue"/>
            <w:color w:val="0000E9"/>
            <w:u w:val="single" w:color="0000E9"/>
          </w:rPr>
          <w:t>https://sqs.us-east-1.amazonaws.com/743084686769/BFSStressTestSQSQueue-prod</w:t>
        </w:r>
      </w:hyperlink>
      <w:r>
        <w:rPr>
          <w:rFonts w:ascii="Helvetica Neue" w:hAnsi="Helvetica Neue" w:cs="Helvetica Neue"/>
        </w:rPr>
        <w:t xml:space="preserve"> -awsmaterialset=com.amazon.access.BouncebackFulfillment-prod-BFS-1</w:t>
      </w:r>
    </w:p>
    <w:p w:rsidR="009F5B8B" w:rsidRDefault="009F5B8B" w:rsidP="009F5B8B">
      <w:pPr>
        <w:autoSpaceDE w:val="0"/>
        <w:autoSpaceDN w:val="0"/>
        <w:adjustRightInd w:val="0"/>
        <w:spacing w:line="360" w:lineRule="atLeast"/>
        <w:rPr>
          <w:rFonts w:ascii="Helvetica Neue" w:hAnsi="Helvetica Neue" w:cs="Helvetica Neue"/>
        </w:rPr>
      </w:pPr>
    </w:p>
    <w:p w:rsidR="009F5B8B" w:rsidRDefault="009F5B8B" w:rsidP="009F5B8B">
      <w:pPr>
        <w:autoSpaceDE w:val="0"/>
        <w:autoSpaceDN w:val="0"/>
        <w:adjustRightInd w:val="0"/>
        <w:spacing w:line="360" w:lineRule="atLeast"/>
        <w:rPr>
          <w:rFonts w:ascii="Helvetica Neue" w:hAnsi="Helvetica Neue" w:cs="Helvetica Neue"/>
        </w:rPr>
      </w:pPr>
    </w:p>
    <w:p w:rsidR="009F5B8B" w:rsidRDefault="009F5B8B" w:rsidP="009F5B8B">
      <w:pPr>
        <w:autoSpaceDE w:val="0"/>
        <w:autoSpaceDN w:val="0"/>
        <w:adjustRightInd w:val="0"/>
        <w:spacing w:line="360" w:lineRule="atLeast"/>
        <w:rPr>
          <w:rFonts w:ascii="Helvetica Neue" w:hAnsi="Helvetica Neue" w:cs="Helvetica Neue"/>
        </w:rPr>
      </w:pPr>
      <w:r>
        <w:rPr>
          <w:rFonts w:ascii="Helvetica Neue" w:hAnsi="Helvetica Neue" w:cs="Helvetica Neue"/>
        </w:rPr>
        <w:t xml:space="preserve">Materials to </w:t>
      </w:r>
      <w:proofErr w:type="gramStart"/>
      <w:r>
        <w:rPr>
          <w:rFonts w:ascii="Helvetica Neue" w:hAnsi="Helvetica Neue" w:cs="Helvetica Neue"/>
        </w:rPr>
        <w:t>refer :</w:t>
      </w:r>
      <w:proofErr w:type="gramEnd"/>
    </w:p>
    <w:p w:rsidR="009F5B8B" w:rsidRDefault="009F5B8B" w:rsidP="009F5B8B">
      <w:pPr>
        <w:autoSpaceDE w:val="0"/>
        <w:autoSpaceDN w:val="0"/>
        <w:adjustRightInd w:val="0"/>
        <w:spacing w:line="360" w:lineRule="atLeast"/>
        <w:rPr>
          <w:rFonts w:ascii="Helvetica Neue" w:hAnsi="Helvetica Neue" w:cs="Helvetica Neue"/>
        </w:rPr>
      </w:pPr>
      <w:r>
        <w:rPr>
          <w:rFonts w:ascii="Helvetica Neue" w:hAnsi="Helvetica Neue" w:cs="Helvetica Neue"/>
        </w:rPr>
        <w:t>http://www.aosabook.org/en/distsys.html </w:t>
      </w:r>
    </w:p>
    <w:p w:rsidR="009F5B8B" w:rsidRDefault="009F5B8B" w:rsidP="009F5B8B">
      <w:pPr>
        <w:autoSpaceDE w:val="0"/>
        <w:autoSpaceDN w:val="0"/>
        <w:adjustRightInd w:val="0"/>
        <w:spacing w:line="360" w:lineRule="atLeast"/>
        <w:rPr>
          <w:rFonts w:ascii="Helvetica Neue" w:hAnsi="Helvetica Neue" w:cs="Helvetica Neue"/>
        </w:rPr>
      </w:pPr>
      <w:r>
        <w:rPr>
          <w:rFonts w:ascii="Helvetica Neue" w:hAnsi="Helvetica Neue" w:cs="Helvetica Neue"/>
        </w:rPr>
        <w:t>https://github.com/theanalyst/awesome-distributed-systems </w:t>
      </w:r>
    </w:p>
    <w:p w:rsidR="009F5B8B" w:rsidRDefault="009F5B8B" w:rsidP="009F5B8B">
      <w:pPr>
        <w:autoSpaceDE w:val="0"/>
        <w:autoSpaceDN w:val="0"/>
        <w:adjustRightInd w:val="0"/>
        <w:spacing w:line="360" w:lineRule="atLeast"/>
        <w:rPr>
          <w:rFonts w:ascii="Helvetica Neue" w:hAnsi="Helvetica Neue" w:cs="Helvetica Neue"/>
        </w:rPr>
      </w:pPr>
    </w:p>
    <w:p w:rsidR="00B978B8" w:rsidRDefault="000A7B9D"/>
    <w:sectPr w:rsidR="00B978B8" w:rsidSect="00B6607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0000044E">
      <w:start w:val="1"/>
      <w:numFmt w:val="bullet"/>
      <w:lvlText w:val="◦"/>
      <w:lvlJc w:val="left"/>
      <w:pPr>
        <w:ind w:left="1440" w:hanging="360"/>
      </w:pPr>
    </w:lvl>
    <w:lvl w:ilvl="2" w:tplc="0000044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000004B2">
      <w:start w:val="1"/>
      <w:numFmt w:val="bullet"/>
      <w:lvlText w:val="◦"/>
      <w:lvlJc w:val="left"/>
      <w:pPr>
        <w:ind w:left="1440" w:hanging="360"/>
      </w:pPr>
    </w:lvl>
    <w:lvl w:ilvl="2" w:tplc="000004B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0000051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0000057A">
      <w:start w:val="1"/>
      <w:numFmt w:val="bullet"/>
      <w:lvlText w:val="◦"/>
      <w:lvlJc w:val="left"/>
      <w:pPr>
        <w:ind w:left="1440" w:hanging="360"/>
      </w:pPr>
    </w:lvl>
    <w:lvl w:ilvl="2" w:tplc="0000057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8B"/>
    <w:rsid w:val="000A7B9D"/>
    <w:rsid w:val="003050DA"/>
    <w:rsid w:val="00366E30"/>
    <w:rsid w:val="009F5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9C4800"/>
  <w14:defaultImageDpi w14:val="32767"/>
  <w15:chartTrackingRefBased/>
  <w15:docId w15:val="{70EC69AD-5F4B-0944-8890-A2405694B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cess_(computing)" TargetMode="External"/><Relationship Id="rId11" Type="http://schemas.openxmlformats.org/officeDocument/2006/relationships/theme" Target="theme/theme1.xml"/><Relationship Id="rId5" Type="http://schemas.openxmlformats.org/officeDocument/2006/relationships/hyperlink" Target="https://en.wikipedia.org/wiki/Distributed_compu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qs.us-east-1.amazonaws.com/743084686769/BFSStressTestSQSQueue-pr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2185</Words>
  <Characters>12461</Characters>
  <Application>Microsoft Office Word</Application>
  <DocSecurity>0</DocSecurity>
  <Lines>103</Lines>
  <Paragraphs>29</Paragraphs>
  <ScaleCrop>false</ScaleCrop>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2018-05-14T09:53:00Z</dcterms:created>
  <dcterms:modified xsi:type="dcterms:W3CDTF">2018-05-14T09:54:00Z</dcterms:modified>
</cp:coreProperties>
</file>